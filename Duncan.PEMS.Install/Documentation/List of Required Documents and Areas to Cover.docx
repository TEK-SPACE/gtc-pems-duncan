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3629243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798"/>
          </w:tblGrid>
          <w:tr w:rsidR="00FF14F4" w:rsidTr="00FF14F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F14F4" w:rsidRDefault="00FF14F4"/>
            </w:tc>
            <w:tc>
              <w:tcPr>
                <w:tcW w:w="379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FF14F4" w:rsidRPr="00F219D7" w:rsidRDefault="00203167">
                <w:pPr>
                  <w:pStyle w:val="NoSpacing"/>
                  <w:rPr>
                    <w:rFonts w:ascii="Symbol" w:eastAsiaTheme="majorEastAsia" w:hAnsi="Symbol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</w:t>
                </w:r>
                <w:proofErr w:type="spellStart"/>
                <w:r w:rsidR="00FF14F4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Unidev</w:t>
                </w:r>
                <w:proofErr w:type="spellEnd"/>
              </w:p>
            </w:tc>
          </w:tr>
          <w:tr w:rsidR="00FF14F4" w:rsidTr="00FF14F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F14F4" w:rsidRDefault="00FF14F4"/>
            </w:tc>
            <w:tc>
              <w:tcPr>
                <w:tcW w:w="3798" w:type="dxa"/>
                <w:tcBorders>
                  <w:left w:val="single" w:sz="4" w:space="0" w:color="000000" w:themeColor="text1"/>
                </w:tcBorders>
                <w:vAlign w:val="center"/>
              </w:tcPr>
              <w:p w:rsidR="00FF14F4" w:rsidRPr="00F219D7" w:rsidRDefault="00FF14F4">
                <w:pPr>
                  <w:pStyle w:val="NoSpacing"/>
                  <w:rPr>
                    <w:rFonts w:ascii="Arial" w:hAnsi="Arial" w:cs="Arial"/>
                    <w:b/>
                    <w:sz w:val="20"/>
                  </w:rPr>
                </w:pPr>
                <w:r w:rsidRPr="00F219D7">
                  <w:rPr>
                    <w:rFonts w:ascii="Arial" w:hAnsi="Arial" w:cs="Arial"/>
                    <w:b/>
                    <w:sz w:val="20"/>
                  </w:rPr>
                  <w:t>Unified Development, Inc.</w:t>
                </w:r>
              </w:p>
              <w:p w:rsidR="00FF14F4" w:rsidRPr="00F219D7" w:rsidRDefault="00F219D7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F219D7">
                  <w:rPr>
                    <w:rFonts w:ascii="Arial" w:hAnsi="Arial" w:cs="Arial"/>
                    <w:sz w:val="20"/>
                  </w:rPr>
                  <w:t>1669</w:t>
                </w:r>
                <w:r w:rsidR="00FF14F4" w:rsidRPr="00F219D7">
                  <w:rPr>
                    <w:rFonts w:ascii="Arial" w:hAnsi="Arial" w:cs="Arial"/>
                    <w:sz w:val="20"/>
                  </w:rPr>
                  <w:t xml:space="preserve">0 </w:t>
                </w:r>
                <w:proofErr w:type="spellStart"/>
                <w:r w:rsidR="00FF14F4" w:rsidRPr="00F219D7">
                  <w:rPr>
                    <w:rFonts w:ascii="Arial" w:hAnsi="Arial" w:cs="Arial"/>
                    <w:sz w:val="20"/>
                  </w:rPr>
                  <w:t>Swingley</w:t>
                </w:r>
                <w:proofErr w:type="spellEnd"/>
                <w:r w:rsidR="00FF14F4" w:rsidRPr="00F219D7">
                  <w:rPr>
                    <w:rFonts w:ascii="Arial" w:hAnsi="Arial" w:cs="Arial"/>
                    <w:sz w:val="20"/>
                  </w:rPr>
                  <w:t xml:space="preserve"> </w:t>
                </w:r>
                <w:r w:rsidRPr="00F219D7">
                  <w:rPr>
                    <w:rFonts w:ascii="Arial" w:hAnsi="Arial" w:cs="Arial"/>
                    <w:sz w:val="20"/>
                  </w:rPr>
                  <w:t xml:space="preserve">Ridge </w:t>
                </w:r>
                <w:r w:rsidR="00FF14F4" w:rsidRPr="00F219D7">
                  <w:rPr>
                    <w:rFonts w:ascii="Arial" w:hAnsi="Arial" w:cs="Arial"/>
                    <w:sz w:val="20"/>
                  </w:rPr>
                  <w:t>Road</w:t>
                </w:r>
              </w:p>
              <w:p w:rsidR="00FF14F4" w:rsidRPr="00F219D7" w:rsidRDefault="00FF14F4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F219D7">
                  <w:rPr>
                    <w:rFonts w:ascii="Arial" w:hAnsi="Arial" w:cs="Arial"/>
                    <w:sz w:val="20"/>
                  </w:rPr>
                  <w:t>Suite 260</w:t>
                </w:r>
              </w:p>
              <w:p w:rsidR="00FF14F4" w:rsidRPr="00F219D7" w:rsidRDefault="00FF14F4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F219D7">
                  <w:rPr>
                    <w:rFonts w:ascii="Arial" w:hAnsi="Arial" w:cs="Arial"/>
                    <w:sz w:val="20"/>
                  </w:rPr>
                  <w:t>Chesterfield, MO 63017</w:t>
                </w:r>
              </w:p>
              <w:p w:rsidR="00FF14F4" w:rsidRPr="00F219D7" w:rsidRDefault="00F219D7">
                <w:pPr>
                  <w:pStyle w:val="NoSpacing"/>
                  <w:rPr>
                    <w:rFonts w:ascii="Arial" w:hAnsi="Arial" w:cs="Arial"/>
                    <w:sz w:val="20"/>
                  </w:rPr>
                </w:pPr>
                <w:r w:rsidRPr="00F219D7">
                  <w:rPr>
                    <w:rFonts w:ascii="Arial" w:hAnsi="Arial" w:cs="Arial"/>
                    <w:sz w:val="20"/>
                  </w:rPr>
                  <w:t>(636) 532-4424</w:t>
                </w:r>
              </w:p>
              <w:p w:rsidR="00FF14F4" w:rsidRDefault="00FF14F4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FF14F4" w:rsidRDefault="00FF14F4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p w:rsidR="00FF14F4" w:rsidRDefault="00FF14F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F14F4">
            <w:tc>
              <w:tcPr>
                <w:tcW w:w="0" w:type="auto"/>
              </w:tcPr>
              <w:p w:rsidR="00FF14F4" w:rsidRDefault="00FF14F4" w:rsidP="00FF14F4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</w:p>
            </w:tc>
          </w:tr>
          <w:tr w:rsidR="00FF14F4">
            <w:tc>
              <w:tcPr>
                <w:tcW w:w="0" w:type="auto"/>
              </w:tcPr>
              <w:p w:rsidR="00FF14F4" w:rsidRDefault="00FF14F4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FF14F4" w:rsidRPr="00AC53B0" w:rsidRDefault="00AC53B0" w:rsidP="00AC53B0">
          <w:pPr>
            <w:jc w:val="center"/>
            <w:rPr>
              <w:sz w:val="44"/>
              <w:szCs w:val="44"/>
            </w:rPr>
          </w:pPr>
          <w:r w:rsidRPr="00F219D7">
            <w:rPr>
              <w:b/>
              <w:color w:val="17365D" w:themeColor="text2" w:themeShade="BF"/>
              <w:sz w:val="48"/>
              <w:szCs w:val="44"/>
            </w:rPr>
            <w:t>Duncan Solutions, Inc</w:t>
          </w:r>
          <w:r w:rsidRPr="00AC53B0">
            <w:rPr>
              <w:sz w:val="44"/>
              <w:szCs w:val="44"/>
            </w:rPr>
            <w:t>.</w:t>
          </w:r>
          <w:r w:rsidR="00F219D7" w:rsidRPr="00F219D7">
            <w:rPr>
              <w:noProof/>
            </w:rPr>
            <w:t xml:space="preserve"> </w:t>
          </w:r>
        </w:p>
        <w:p w:rsidR="00AC53B0" w:rsidRPr="00AC53B0" w:rsidRDefault="00AC53B0" w:rsidP="00AC53B0">
          <w:pPr>
            <w:jc w:val="center"/>
            <w:rPr>
              <w:sz w:val="44"/>
              <w:szCs w:val="44"/>
            </w:rPr>
          </w:pPr>
        </w:p>
        <w:p w:rsidR="00D3731C" w:rsidRDefault="00F034D5" w:rsidP="00AC53B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Concepts in Documenting PEMS</w:t>
          </w:r>
        </w:p>
        <w:p w:rsidR="00D3731C" w:rsidRDefault="00D3731C" w:rsidP="00AC53B0">
          <w:pPr>
            <w:jc w:val="center"/>
            <w:rPr>
              <w:sz w:val="44"/>
              <w:szCs w:val="44"/>
            </w:rPr>
          </w:pPr>
        </w:p>
        <w:p w:rsidR="00AC53B0" w:rsidRDefault="00A44ADA" w:rsidP="00AC53B0">
          <w:pPr>
            <w:jc w:val="center"/>
            <w:rPr>
              <w:sz w:val="36"/>
              <w:szCs w:val="44"/>
            </w:rPr>
          </w:pPr>
          <w:r>
            <w:rPr>
              <w:sz w:val="36"/>
              <w:szCs w:val="44"/>
            </w:rPr>
            <w:t>November</w:t>
          </w:r>
          <w:r w:rsidR="00AC53B0" w:rsidRPr="00AC53B0">
            <w:rPr>
              <w:sz w:val="36"/>
              <w:szCs w:val="44"/>
            </w:rPr>
            <w:t xml:space="preserve"> 201</w:t>
          </w:r>
          <w:r>
            <w:rPr>
              <w:sz w:val="36"/>
              <w:szCs w:val="44"/>
            </w:rPr>
            <w:t>3</w:t>
          </w:r>
        </w:p>
        <w:p w:rsidR="000C1B75" w:rsidRPr="000C1B75" w:rsidRDefault="00FD6681" w:rsidP="00AC53B0">
          <w:pPr>
            <w:jc w:val="center"/>
            <w:rPr>
              <w:sz w:val="18"/>
              <w:szCs w:val="44"/>
            </w:rPr>
          </w:pPr>
          <w:r>
            <w:rPr>
              <w:sz w:val="18"/>
              <w:szCs w:val="44"/>
            </w:rPr>
            <w:t>Revision</w:t>
          </w:r>
          <w:r w:rsidR="00BD3DA5">
            <w:rPr>
              <w:sz w:val="18"/>
              <w:szCs w:val="44"/>
            </w:rPr>
            <w:t xml:space="preserve"> </w:t>
          </w:r>
          <w:r w:rsidR="00A96DD8">
            <w:rPr>
              <w:sz w:val="18"/>
              <w:szCs w:val="44"/>
            </w:rPr>
            <w:t>1</w:t>
          </w:r>
          <w:r w:rsidR="00333090">
            <w:rPr>
              <w:sz w:val="18"/>
              <w:szCs w:val="44"/>
            </w:rPr>
            <w:t>.</w:t>
          </w:r>
          <w:r w:rsidR="00A96DD8">
            <w:rPr>
              <w:sz w:val="18"/>
              <w:szCs w:val="44"/>
            </w:rPr>
            <w:t>0</w:t>
          </w:r>
          <w:r w:rsidR="00F034D5">
            <w:rPr>
              <w:sz w:val="18"/>
              <w:szCs w:val="44"/>
            </w:rPr>
            <w:t>0</w:t>
          </w:r>
        </w:p>
        <w:p w:rsidR="00AC53B0" w:rsidRDefault="00AC53B0"/>
        <w:p w:rsidR="00AC53B0" w:rsidRDefault="00AC53B0"/>
        <w:p w:rsidR="00AC53B0" w:rsidRDefault="00AC53B0"/>
        <w:p w:rsidR="00AC53B0" w:rsidRDefault="00AC53B0" w:rsidP="00D3731C">
          <w:pPr>
            <w:jc w:val="center"/>
            <w:rPr>
              <w:b/>
              <w:sz w:val="22"/>
            </w:rPr>
          </w:pPr>
          <w:r w:rsidRPr="00F219D7">
            <w:rPr>
              <w:b/>
              <w:sz w:val="22"/>
            </w:rPr>
            <w:t>Prepared by:</w:t>
          </w:r>
        </w:p>
        <w:p w:rsidR="00D3731C" w:rsidRPr="00F219D7" w:rsidRDefault="00D3731C" w:rsidP="00D3731C">
          <w:pPr>
            <w:jc w:val="center"/>
            <w:rPr>
              <w:b/>
              <w:sz w:val="22"/>
            </w:rPr>
          </w:pPr>
        </w:p>
        <w:p w:rsidR="00D3731C" w:rsidRDefault="00F219D7" w:rsidP="00D3731C">
          <w:pPr>
            <w:spacing w:line="240" w:lineRule="auto"/>
            <w:jc w:val="center"/>
            <w:rPr>
              <w:sz w:val="22"/>
            </w:rPr>
          </w:pPr>
          <w:r w:rsidRPr="00F219D7">
            <w:rPr>
              <w:sz w:val="22"/>
            </w:rPr>
            <w:t>Ron Howard</w:t>
          </w:r>
        </w:p>
        <w:p w:rsidR="00F034D5" w:rsidRDefault="00F034D5" w:rsidP="00D3731C">
          <w:pPr>
            <w:spacing w:line="240" w:lineRule="auto"/>
            <w:jc w:val="center"/>
            <w:rPr>
              <w:sz w:val="22"/>
            </w:rPr>
          </w:pPr>
          <w:r>
            <w:rPr>
              <w:sz w:val="22"/>
            </w:rPr>
            <w:t>Caleb Miller</w:t>
          </w:r>
        </w:p>
        <w:p w:rsidR="00D3731C" w:rsidRDefault="00F37CA0" w:rsidP="00D3731C">
          <w:pPr>
            <w:spacing w:line="240" w:lineRule="auto"/>
            <w:jc w:val="center"/>
            <w:rPr>
              <w:sz w:val="22"/>
            </w:rPr>
          </w:pPr>
          <w:r>
            <w:rPr>
              <w:sz w:val="22"/>
            </w:rPr>
            <w:t>Unified Development</w:t>
          </w:r>
        </w:p>
        <w:p w:rsidR="00D3731C" w:rsidRDefault="00D3731C">
          <w:pPr>
            <w:spacing w:line="240" w:lineRule="auto"/>
            <w:rPr>
              <w:sz w:val="22"/>
            </w:rPr>
          </w:pPr>
          <w:r>
            <w:rPr>
              <w:sz w:val="22"/>
            </w:rPr>
            <w:br w:type="page"/>
          </w:r>
        </w:p>
        <w:p w:rsidR="00FF14F4" w:rsidRDefault="00B226F8" w:rsidP="00D3731C">
          <w:pPr>
            <w:spacing w:line="240" w:lineRule="auto"/>
            <w:jc w:val="center"/>
          </w:pPr>
        </w:p>
      </w:sdtContent>
    </w:sdt>
    <w:bookmarkStart w:id="0" w:name="_Ref126906764" w:displacedByCustomXml="prev"/>
    <w:bookmarkEnd w:id="0" w:displacedByCustomXml="prev"/>
    <w:p w:rsidR="009E249B" w:rsidRPr="00E1601B" w:rsidRDefault="00F86C56" w:rsidP="00FF14F4">
      <w:pPr>
        <w:spacing w:line="240" w:lineRule="auto"/>
        <w:rPr>
          <w:rFonts w:ascii="Arial" w:hAnsi="Arial"/>
          <w:b/>
          <w:noProof/>
          <w:color w:val="C0504D" w:themeColor="accent2"/>
          <w:kern w:val="40"/>
          <w:sz w:val="44"/>
        </w:rPr>
      </w:pPr>
      <w:r w:rsidRPr="00E1601B">
        <w:rPr>
          <w:b/>
          <w:color w:val="C0504D" w:themeColor="accent2"/>
          <w:sz w:val="28"/>
        </w:rPr>
        <w:t xml:space="preserve">Table of </w:t>
      </w:r>
      <w:r w:rsidR="009E249B" w:rsidRPr="00E1601B">
        <w:rPr>
          <w:b/>
          <w:color w:val="C0504D" w:themeColor="accent2"/>
          <w:sz w:val="28"/>
          <w:lang w:val="el-GR"/>
        </w:rPr>
        <w:t>Contents</w:t>
      </w:r>
    </w:p>
    <w:p w:rsidR="00083637" w:rsidRDefault="008B13D4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5D2A7A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373229531" w:history="1">
        <w:r w:rsidR="00083637" w:rsidRPr="00FC4716">
          <w:rPr>
            <w:rStyle w:val="Hyperlink"/>
            <w:noProof/>
          </w:rPr>
          <w:t>1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Kendo Grids – Separate Document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_Toc373229531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5</w:t>
        </w:r>
        <w:r w:rsidR="00083637">
          <w:rPr>
            <w:noProof/>
            <w:webHidden/>
          </w:rPr>
          <w:fldChar w:fldCharType="end"/>
        </w:r>
      </w:hyperlink>
    </w:p>
    <w:p w:rsidR="00083637" w:rsidRDefault="00B226F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3229532" w:history="1">
        <w:r w:rsidR="00083637" w:rsidRPr="00FC4716">
          <w:rPr>
            <w:rStyle w:val="Hyperlink"/>
            <w:noProof/>
          </w:rPr>
          <w:t>2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Localization – Separate Document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_Toc373229532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6</w:t>
        </w:r>
        <w:r w:rsidR="00083637">
          <w:rPr>
            <w:noProof/>
            <w:webHidden/>
          </w:rPr>
          <w:fldChar w:fldCharType="end"/>
        </w:r>
      </w:hyperlink>
    </w:p>
    <w:p w:rsidR="00083637" w:rsidRDefault="00B226F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3229533" w:history="1">
        <w:r w:rsidR="00083637" w:rsidRPr="00FC4716">
          <w:rPr>
            <w:rStyle w:val="Hyperlink"/>
            <w:noProof/>
          </w:rPr>
          <w:t>3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Architecture – Separate Document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_Toc373229533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7</w:t>
        </w:r>
        <w:r w:rsidR="00083637">
          <w:rPr>
            <w:noProof/>
            <w:webHidden/>
          </w:rPr>
          <w:fldChar w:fldCharType="end"/>
        </w:r>
      </w:hyperlink>
    </w:p>
    <w:p w:rsidR="00083637" w:rsidRDefault="00B226F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3229534" w:history="1">
        <w:r w:rsidR="00083637" w:rsidRPr="00FC4716">
          <w:rPr>
            <w:rStyle w:val="Hyperlink"/>
            <w:noProof/>
          </w:rPr>
          <w:t>4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RBAC XML Setting System – Separate Document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_Toc373229534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8</w:t>
        </w:r>
        <w:r w:rsidR="00083637">
          <w:rPr>
            <w:noProof/>
            <w:webHidden/>
          </w:rPr>
          <w:fldChar w:fldCharType="end"/>
        </w:r>
      </w:hyperlink>
    </w:p>
    <w:p w:rsidR="00083637" w:rsidRDefault="00B226F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3229535" w:history="1">
        <w:r w:rsidR="00083637" w:rsidRPr="00FC4716">
          <w:rPr>
            <w:rStyle w:val="Hyperlink"/>
            <w:noProof/>
          </w:rPr>
          <w:t>5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Database – RBAC – Separate Document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_Toc373229535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9</w:t>
        </w:r>
        <w:r w:rsidR="00083637">
          <w:rPr>
            <w:noProof/>
            <w:webHidden/>
          </w:rPr>
          <w:fldChar w:fldCharType="end"/>
        </w:r>
      </w:hyperlink>
    </w:p>
    <w:p w:rsidR="00083637" w:rsidRDefault="00B226F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3229536" w:history="1">
        <w:r w:rsidR="00083637" w:rsidRPr="00FC4716">
          <w:rPr>
            <w:rStyle w:val="Hyperlink"/>
            <w:noProof/>
          </w:rPr>
          <w:t>6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Database PEMS – Separate Document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_Toc373229536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10</w:t>
        </w:r>
        <w:r w:rsidR="00083637">
          <w:rPr>
            <w:noProof/>
            <w:webHidden/>
          </w:rPr>
          <w:fldChar w:fldCharType="end"/>
        </w:r>
      </w:hyperlink>
    </w:p>
    <w:p w:rsidR="00083637" w:rsidRDefault="00B226F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73229537" w:history="1">
        <w:r w:rsidR="00083637" w:rsidRPr="00FC4716">
          <w:rPr>
            <w:rStyle w:val="Hyperlink"/>
            <w:noProof/>
          </w:rPr>
          <w:t>7</w:t>
        </w:r>
        <w:r w:rsidR="0008363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3637" w:rsidRPr="00FC4716">
          <w:rPr>
            <w:rStyle w:val="Hyperlink"/>
            <w:noProof/>
          </w:rPr>
          <w:t>Discount Scheme – Separate Document????</w:t>
        </w:r>
        <w:r w:rsidR="00083637">
          <w:rPr>
            <w:noProof/>
            <w:webHidden/>
          </w:rPr>
          <w:tab/>
        </w:r>
        <w:r w:rsidR="00083637">
          <w:rPr>
            <w:noProof/>
            <w:webHidden/>
          </w:rPr>
          <w:fldChar w:fldCharType="begin"/>
        </w:r>
        <w:r w:rsidR="00083637">
          <w:rPr>
            <w:noProof/>
            <w:webHidden/>
          </w:rPr>
          <w:instrText xml:space="preserve"> PAGEREF _Toc373229537 \h </w:instrText>
        </w:r>
        <w:r w:rsidR="00083637">
          <w:rPr>
            <w:noProof/>
            <w:webHidden/>
          </w:rPr>
        </w:r>
        <w:r w:rsidR="00083637">
          <w:rPr>
            <w:noProof/>
            <w:webHidden/>
          </w:rPr>
          <w:fldChar w:fldCharType="separate"/>
        </w:r>
        <w:r w:rsidR="00083637">
          <w:rPr>
            <w:noProof/>
            <w:webHidden/>
          </w:rPr>
          <w:t>11</w:t>
        </w:r>
        <w:r w:rsidR="00083637">
          <w:rPr>
            <w:noProof/>
            <w:webHidden/>
          </w:rPr>
          <w:fldChar w:fldCharType="end"/>
        </w:r>
      </w:hyperlink>
    </w:p>
    <w:p w:rsidR="00905368" w:rsidRDefault="008B13D4">
      <w:pPr>
        <w:pStyle w:val="Heading1frontmatteronly"/>
        <w:rPr>
          <w:rFonts w:asciiTheme="minorHAnsi" w:hAnsiTheme="minorHAnsi" w:cstheme="minorHAnsi"/>
          <w:b w:val="0"/>
          <w:bCs/>
          <w:caps/>
          <w:kern w:val="0"/>
          <w:sz w:val="20"/>
        </w:rPr>
      </w:pPr>
      <w:r>
        <w:rPr>
          <w:rFonts w:asciiTheme="minorHAnsi" w:hAnsiTheme="minorHAnsi" w:cstheme="minorHAnsi"/>
          <w:b w:val="0"/>
          <w:bCs/>
          <w:caps/>
          <w:kern w:val="0"/>
          <w:sz w:val="20"/>
        </w:rPr>
        <w:fldChar w:fldCharType="end"/>
      </w:r>
    </w:p>
    <w:p w:rsidR="00905368" w:rsidRDefault="00905368" w:rsidP="00905368">
      <w:pPr>
        <w:spacing w:line="240" w:lineRule="auto"/>
        <w:rPr>
          <w:b/>
          <w:color w:val="C0504D" w:themeColor="accent2"/>
          <w:sz w:val="28"/>
        </w:rPr>
      </w:pPr>
      <w:r w:rsidRPr="00E1601B">
        <w:rPr>
          <w:b/>
          <w:color w:val="C0504D" w:themeColor="accent2"/>
          <w:sz w:val="28"/>
        </w:rPr>
        <w:t xml:space="preserve">Table of </w:t>
      </w:r>
      <w:r>
        <w:rPr>
          <w:b/>
          <w:color w:val="C0504D" w:themeColor="accent2"/>
          <w:sz w:val="28"/>
        </w:rPr>
        <w:t>Figures</w:t>
      </w:r>
    </w:p>
    <w:p w:rsidR="00C34169" w:rsidRDefault="008B13D4" w:rsidP="00E42AFA">
      <w:pPr>
        <w:pStyle w:val="Heading1frontmatteronly"/>
        <w:rPr>
          <w:rFonts w:asciiTheme="minorHAnsi" w:hAnsiTheme="minorHAnsi" w:cstheme="minorHAnsi"/>
          <w:b w:val="0"/>
          <w:bCs/>
          <w:caps/>
          <w:kern w:val="0"/>
          <w:sz w:val="20"/>
        </w:rPr>
      </w:pPr>
      <w:r>
        <w:rPr>
          <w:rFonts w:asciiTheme="minorHAnsi" w:hAnsiTheme="minorHAnsi" w:cstheme="minorHAnsi"/>
          <w:b w:val="0"/>
          <w:bCs/>
          <w:caps/>
          <w:sz w:val="20"/>
        </w:rPr>
        <w:fldChar w:fldCharType="begin"/>
      </w:r>
      <w:r w:rsidR="005D2A7A">
        <w:rPr>
          <w:rFonts w:asciiTheme="minorHAnsi" w:hAnsiTheme="minorHAnsi" w:cstheme="minorHAnsi"/>
          <w:b w:val="0"/>
          <w:bCs/>
          <w:caps/>
          <w:sz w:val="20"/>
        </w:rPr>
        <w:instrText xml:space="preserve"> TOC \h \z \c "Figure" </w:instrText>
      </w:r>
      <w:r>
        <w:rPr>
          <w:rFonts w:asciiTheme="minorHAnsi" w:hAnsiTheme="minorHAnsi" w:cstheme="minorHAnsi"/>
          <w:b w:val="0"/>
          <w:bCs/>
          <w:caps/>
          <w:sz w:val="20"/>
        </w:rPr>
        <w:fldChar w:fldCharType="separate"/>
      </w:r>
      <w:r w:rsidR="00083637">
        <w:rPr>
          <w:rFonts w:asciiTheme="minorHAnsi" w:hAnsiTheme="minorHAnsi" w:cstheme="minorHAnsi"/>
          <w:caps/>
          <w:noProof/>
          <w:sz w:val="20"/>
        </w:rPr>
        <w:t>No table of figures entries found.</w:t>
      </w:r>
      <w:r>
        <w:rPr>
          <w:rFonts w:asciiTheme="minorHAnsi" w:hAnsiTheme="minorHAnsi" w:cstheme="minorHAnsi"/>
          <w:b w:val="0"/>
          <w:bCs/>
          <w:caps/>
          <w:kern w:val="0"/>
          <w:sz w:val="20"/>
        </w:rPr>
        <w:fldChar w:fldCharType="end"/>
      </w:r>
    </w:p>
    <w:p w:rsidR="00C34169" w:rsidRDefault="00C34169">
      <w:pPr>
        <w:spacing w:line="240" w:lineRule="auto"/>
        <w:rPr>
          <w:rFonts w:asciiTheme="minorHAnsi" w:hAnsiTheme="minorHAnsi" w:cstheme="minorHAnsi"/>
          <w:bCs/>
          <w:caps/>
          <w:sz w:val="20"/>
        </w:rPr>
      </w:pPr>
      <w:r>
        <w:rPr>
          <w:rFonts w:asciiTheme="minorHAnsi" w:hAnsiTheme="minorHAnsi" w:cstheme="minorHAnsi"/>
          <w:b/>
          <w:bCs/>
          <w:caps/>
          <w:sz w:val="20"/>
        </w:rPr>
        <w:br w:type="page"/>
      </w:r>
    </w:p>
    <w:p w:rsidR="00C34169" w:rsidRDefault="00C34169" w:rsidP="00C34169">
      <w:pPr>
        <w:pStyle w:val="Title"/>
      </w:pPr>
      <w:r w:rsidRPr="003C53CF">
        <w:rPr>
          <w:rStyle w:val="Strong"/>
        </w:rPr>
        <w:lastRenderedPageBreak/>
        <w:t>Revision</w:t>
      </w:r>
      <w:r>
        <w:t xml:space="preserve"> History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92"/>
        <w:gridCol w:w="1968"/>
        <w:gridCol w:w="4915"/>
        <w:gridCol w:w="1493"/>
      </w:tblGrid>
      <w:tr w:rsidR="00C34169" w:rsidTr="000C6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C34169" w:rsidRPr="003C53CF" w:rsidRDefault="00C34169" w:rsidP="000C63C9">
            <w:pPr>
              <w:pStyle w:val="CellHeadingCenter"/>
              <w:snapToGrid w:val="0"/>
              <w:ind w:left="72"/>
              <w:rPr>
                <w:color w:val="auto"/>
              </w:rPr>
            </w:pPr>
            <w:r w:rsidRPr="003C53CF">
              <w:rPr>
                <w:color w:val="auto"/>
              </w:rPr>
              <w:t>Revision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C34169" w:rsidRPr="003C53CF" w:rsidRDefault="00C34169" w:rsidP="000C63C9">
            <w:pPr>
              <w:pStyle w:val="CellHeadingCenter"/>
              <w:snapToGrid w:val="0"/>
              <w:ind w:left="0"/>
              <w:rPr>
                <w:color w:val="auto"/>
              </w:rPr>
            </w:pPr>
            <w:r w:rsidRPr="003C53CF">
              <w:rPr>
                <w:color w:val="auto"/>
              </w:rPr>
              <w:t>Author</w:t>
            </w:r>
          </w:p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C34169" w:rsidRPr="003C53CF" w:rsidRDefault="00C34169" w:rsidP="000C63C9">
            <w:pPr>
              <w:pStyle w:val="CellHeadingCenter"/>
              <w:snapToGrid w:val="0"/>
              <w:ind w:left="0"/>
              <w:rPr>
                <w:color w:val="auto"/>
              </w:rPr>
            </w:pPr>
            <w:r w:rsidRPr="003C53CF">
              <w:rPr>
                <w:color w:val="auto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34169" w:rsidRPr="003C53CF" w:rsidRDefault="00C34169" w:rsidP="000C63C9">
            <w:pPr>
              <w:pStyle w:val="CellHeadingCenter"/>
              <w:snapToGrid w:val="0"/>
              <w:ind w:left="0"/>
              <w:rPr>
                <w:color w:val="auto"/>
              </w:rPr>
            </w:pPr>
            <w:r w:rsidRPr="003C53CF">
              <w:rPr>
                <w:color w:val="auto"/>
              </w:rPr>
              <w:t>Revision Date</w:t>
            </w:r>
          </w:p>
        </w:tc>
      </w:tr>
      <w:tr w:rsidR="00C34169" w:rsidTr="000C6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>
            <w:r>
              <w:t>1.0</w:t>
            </w:r>
            <w:r w:rsidR="00836C29">
              <w:t>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>
            <w:r>
              <w:t>Ron Howard</w:t>
            </w:r>
          </w:p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C34169">
            <w:r>
              <w:t xml:space="preserve">Initial version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169" w:rsidRDefault="00C34169" w:rsidP="001D0CD9">
            <w:r>
              <w:t>11/</w:t>
            </w:r>
            <w:r w:rsidR="001D0CD9">
              <w:t>26</w:t>
            </w:r>
            <w:r>
              <w:t>/2013</w:t>
            </w:r>
          </w:p>
        </w:tc>
      </w:tr>
      <w:tr w:rsidR="00C34169" w:rsidTr="000C6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Pr="00342645" w:rsidRDefault="00C34169" w:rsidP="000C63C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169" w:rsidRDefault="00C34169" w:rsidP="000C63C9"/>
        </w:tc>
      </w:tr>
      <w:tr w:rsidR="00C34169" w:rsidTr="000C63C9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169" w:rsidRDefault="00C34169" w:rsidP="000C63C9"/>
        </w:tc>
      </w:tr>
      <w:tr w:rsidR="00C34169" w:rsidTr="000C63C9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169" w:rsidRDefault="00C34169" w:rsidP="000C63C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169" w:rsidRDefault="00C34169" w:rsidP="000C63C9"/>
        </w:tc>
      </w:tr>
    </w:tbl>
    <w:p w:rsidR="00C34169" w:rsidRDefault="00C34169" w:rsidP="00C34169"/>
    <w:p w:rsidR="009E249B" w:rsidRPr="009724BE" w:rsidRDefault="009E249B" w:rsidP="007E76C0">
      <w:pPr>
        <w:pStyle w:val="Heading1"/>
        <w:rPr>
          <w:strike/>
        </w:rPr>
      </w:pPr>
      <w:r>
        <w:rPr>
          <w:lang w:val="el-GR"/>
        </w:rPr>
        <w:lastRenderedPageBreak/>
        <w:br w:type="page"/>
      </w:r>
      <w:bookmarkStart w:id="1" w:name="_Toc373229531"/>
      <w:r w:rsidR="007E76C0" w:rsidRPr="009724BE">
        <w:rPr>
          <w:strike/>
        </w:rPr>
        <w:lastRenderedPageBreak/>
        <w:t>Kendo Grids</w:t>
      </w:r>
      <w:r w:rsidR="005E4791" w:rsidRPr="009724BE">
        <w:rPr>
          <w:strike/>
        </w:rPr>
        <w:t xml:space="preserve"> – Separate Document</w:t>
      </w:r>
      <w:bookmarkEnd w:id="1"/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Creating Grid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Filters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Saving/restoring filters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Data mapping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Entity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Locked Columns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How to add a column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How to hide a column</w:t>
      </w:r>
    </w:p>
    <w:p w:rsidR="007E76C0" w:rsidRPr="009724BE" w:rsidRDefault="007E76C0" w:rsidP="007E76C0">
      <w:pPr>
        <w:rPr>
          <w:strike/>
        </w:rPr>
      </w:pPr>
      <w:r w:rsidRPr="009724BE">
        <w:rPr>
          <w:strike/>
        </w:rPr>
        <w:t>How to re-order columns</w:t>
      </w:r>
    </w:p>
    <w:p w:rsidR="007E76C0" w:rsidRPr="009724BE" w:rsidRDefault="007E76C0" w:rsidP="007E76C0">
      <w:pPr>
        <w:rPr>
          <w:strike/>
        </w:rPr>
      </w:pPr>
      <w:proofErr w:type="gramStart"/>
      <w:r w:rsidRPr="009724BE">
        <w:rPr>
          <w:strike/>
        </w:rPr>
        <w:t>Database requirements (</w:t>
      </w:r>
      <w:proofErr w:type="spellStart"/>
      <w:r w:rsidRPr="009724BE">
        <w:rPr>
          <w:strike/>
        </w:rPr>
        <w:t>CustomerGridTemplate</w:t>
      </w:r>
      <w:proofErr w:type="spellEnd"/>
      <w:r w:rsidRPr="009724BE">
        <w:rPr>
          <w:strike/>
        </w:rPr>
        <w:t>, etc.)</w:t>
      </w:r>
      <w:proofErr w:type="gramEnd"/>
    </w:p>
    <w:p w:rsidR="000C63C9" w:rsidRPr="009724BE" w:rsidRDefault="000C63C9" w:rsidP="007E76C0">
      <w:pPr>
        <w:rPr>
          <w:strike/>
        </w:rPr>
      </w:pPr>
      <w:r w:rsidRPr="009724BE">
        <w:rPr>
          <w:strike/>
        </w:rPr>
        <w:tab/>
        <w:t>Views</w:t>
      </w:r>
    </w:p>
    <w:p w:rsidR="000C63C9" w:rsidRPr="009724BE" w:rsidRDefault="000C63C9" w:rsidP="007E76C0">
      <w:pPr>
        <w:rPr>
          <w:strike/>
        </w:rPr>
      </w:pPr>
      <w:r w:rsidRPr="009724BE">
        <w:rPr>
          <w:strike/>
        </w:rPr>
        <w:tab/>
        <w:t xml:space="preserve">Stored </w:t>
      </w:r>
      <w:proofErr w:type="spellStart"/>
      <w:r w:rsidRPr="009724BE">
        <w:rPr>
          <w:strike/>
        </w:rPr>
        <w:t>Procs</w:t>
      </w:r>
      <w:proofErr w:type="spellEnd"/>
    </w:p>
    <w:p w:rsidR="005E4791" w:rsidRPr="009724BE" w:rsidRDefault="005E4791" w:rsidP="007E76C0">
      <w:pPr>
        <w:rPr>
          <w:strike/>
        </w:rPr>
      </w:pPr>
      <w:r w:rsidRPr="009724BE">
        <w:rPr>
          <w:strike/>
        </w:rPr>
        <w:t>Exporting from Grids</w:t>
      </w:r>
    </w:p>
    <w:p w:rsidR="005E4791" w:rsidRDefault="005E4791" w:rsidP="007E76C0">
      <w:pPr>
        <w:rPr>
          <w:strike/>
        </w:rPr>
      </w:pPr>
      <w:r w:rsidRPr="009724BE">
        <w:rPr>
          <w:strike/>
        </w:rPr>
        <w:tab/>
      </w:r>
    </w:p>
    <w:p w:rsidR="009724BE" w:rsidRPr="009724BE" w:rsidRDefault="009724BE" w:rsidP="007E76C0">
      <w:pPr>
        <w:rPr>
          <w:strike/>
        </w:rPr>
      </w:pPr>
      <w:r>
        <w:rPr>
          <w:strike/>
        </w:rPr>
        <w:t>Done</w:t>
      </w:r>
    </w:p>
    <w:p w:rsidR="007E76C0" w:rsidRDefault="007E76C0" w:rsidP="007E76C0">
      <w:pPr>
        <w:pStyle w:val="Heading1"/>
      </w:pPr>
      <w:bookmarkStart w:id="2" w:name="_Toc373229532"/>
      <w:bookmarkStart w:id="3" w:name="_GoBack"/>
      <w:bookmarkEnd w:id="3"/>
      <w:r>
        <w:lastRenderedPageBreak/>
        <w:t>Localization</w:t>
      </w:r>
      <w:r w:rsidR="005E4791">
        <w:t xml:space="preserve"> – Separate Document</w:t>
      </w:r>
      <w:bookmarkEnd w:id="2"/>
    </w:p>
    <w:p w:rsidR="007E76C0" w:rsidRDefault="007E76C0" w:rsidP="007E76C0">
      <w:pPr>
        <w:pStyle w:val="Body"/>
      </w:pPr>
      <w:r>
        <w:t>Time zones/customer time</w:t>
      </w:r>
    </w:p>
    <w:p w:rsidR="007E76C0" w:rsidRDefault="007E76C0" w:rsidP="007E76C0">
      <w:pPr>
        <w:pStyle w:val="Body"/>
      </w:pPr>
      <w:r>
        <w:t>Site-wide</w:t>
      </w:r>
    </w:p>
    <w:p w:rsidR="007E76C0" w:rsidRDefault="007E76C0" w:rsidP="007E76C0">
      <w:pPr>
        <w:pStyle w:val="Body"/>
      </w:pPr>
      <w:r>
        <w:t>Kendo</w:t>
      </w:r>
    </w:p>
    <w:p w:rsidR="007E76C0" w:rsidRDefault="007E76C0" w:rsidP="007E76C0">
      <w:pPr>
        <w:pStyle w:val="Body"/>
      </w:pPr>
      <w:proofErr w:type="spellStart"/>
      <w:proofErr w:type="gramStart"/>
      <w:r>
        <w:t>ViewData</w:t>
      </w:r>
      <w:proofErr w:type="spellEnd"/>
      <w:r>
        <w:t xml:space="preserve"> available.</w:t>
      </w:r>
      <w:proofErr w:type="gramEnd"/>
    </w:p>
    <w:p w:rsidR="005E4791" w:rsidRDefault="005E4791" w:rsidP="007E76C0">
      <w:pPr>
        <w:pStyle w:val="Body"/>
      </w:pPr>
      <w:r>
        <w:t>Locale Resources/ Custom Locale Resources</w:t>
      </w:r>
    </w:p>
    <w:p w:rsidR="005E4791" w:rsidRDefault="005E4791" w:rsidP="007E76C0">
      <w:pPr>
        <w:pStyle w:val="Body"/>
      </w:pPr>
      <w:r>
        <w:tab/>
        <w:t>How to change manually</w:t>
      </w:r>
    </w:p>
    <w:p w:rsidR="005E4791" w:rsidRPr="007E76C0" w:rsidRDefault="005E4791" w:rsidP="007E76C0">
      <w:pPr>
        <w:pStyle w:val="Body"/>
      </w:pPr>
      <w:r>
        <w:tab/>
        <w:t>Adding new Locale</w:t>
      </w:r>
    </w:p>
    <w:p w:rsidR="007E76C0" w:rsidRDefault="007E76C0" w:rsidP="007E76C0">
      <w:pPr>
        <w:pStyle w:val="Heading1"/>
      </w:pPr>
      <w:bookmarkStart w:id="4" w:name="_Toc373229533"/>
      <w:r>
        <w:lastRenderedPageBreak/>
        <w:t>Architecture</w:t>
      </w:r>
      <w:r w:rsidR="005E4791">
        <w:t xml:space="preserve"> – Separate Document</w:t>
      </w:r>
      <w:bookmarkEnd w:id="4"/>
    </w:p>
    <w:p w:rsidR="007E76C0" w:rsidRDefault="007E76C0" w:rsidP="007E76C0">
      <w:pPr>
        <w:pStyle w:val="Body"/>
      </w:pPr>
      <w:r>
        <w:t>Framework</w:t>
      </w:r>
    </w:p>
    <w:p w:rsidR="007E76C0" w:rsidRDefault="007E76C0" w:rsidP="007E76C0">
      <w:pPr>
        <w:pStyle w:val="Body"/>
      </w:pPr>
      <w:r>
        <w:t>Database models</w:t>
      </w:r>
    </w:p>
    <w:p w:rsidR="007E76C0" w:rsidRDefault="007E76C0" w:rsidP="007E76C0">
      <w:pPr>
        <w:pStyle w:val="Body"/>
      </w:pPr>
      <w:r>
        <w:tab/>
        <w:t>RBAC</w:t>
      </w:r>
    </w:p>
    <w:p w:rsidR="007E76C0" w:rsidRDefault="007E76C0" w:rsidP="007E76C0">
      <w:pPr>
        <w:pStyle w:val="Body"/>
      </w:pPr>
      <w:r>
        <w:tab/>
        <w:t>Multiple PEMS</w:t>
      </w:r>
    </w:p>
    <w:p w:rsidR="007E76C0" w:rsidRDefault="007E76C0" w:rsidP="007E76C0">
      <w:pPr>
        <w:pStyle w:val="Body"/>
      </w:pPr>
      <w:r>
        <w:tab/>
        <w:t>Multiple Reporting</w:t>
      </w:r>
    </w:p>
    <w:p w:rsidR="007E76C0" w:rsidRDefault="007E76C0" w:rsidP="007E76C0">
      <w:pPr>
        <w:pStyle w:val="Body"/>
      </w:pPr>
      <w:r>
        <w:tab/>
      </w:r>
      <w:proofErr w:type="gramStart"/>
      <w:r>
        <w:t>Multiple Maintenance</w:t>
      </w:r>
      <w:proofErr w:type="gramEnd"/>
    </w:p>
    <w:p w:rsidR="007E76C0" w:rsidRDefault="007E76C0" w:rsidP="007E76C0">
      <w:pPr>
        <w:pStyle w:val="Body"/>
      </w:pPr>
      <w:r>
        <w:t>Routing</w:t>
      </w:r>
    </w:p>
    <w:p w:rsidR="007E76C0" w:rsidRDefault="007E76C0" w:rsidP="007E76C0">
      <w:pPr>
        <w:pStyle w:val="Body"/>
      </w:pPr>
      <w:r>
        <w:t>Security</w:t>
      </w:r>
    </w:p>
    <w:p w:rsidR="007E76C0" w:rsidRDefault="007E76C0" w:rsidP="007E76C0">
      <w:pPr>
        <w:pStyle w:val="Body"/>
      </w:pPr>
      <w:r>
        <w:tab/>
        <w:t>Cookies</w:t>
      </w:r>
    </w:p>
    <w:p w:rsidR="007E76C0" w:rsidRDefault="007E76C0" w:rsidP="007E76C0">
      <w:pPr>
        <w:pStyle w:val="Body"/>
      </w:pPr>
      <w:r>
        <w:tab/>
        <w:t>Auto-logout</w:t>
      </w:r>
    </w:p>
    <w:p w:rsidR="007E76C0" w:rsidRDefault="007E76C0" w:rsidP="007E76C0">
      <w:pPr>
        <w:pStyle w:val="Body"/>
      </w:pPr>
      <w:r>
        <w:tab/>
        <w:t>Simple membership</w:t>
      </w:r>
    </w:p>
    <w:p w:rsidR="007E76C0" w:rsidRDefault="007E76C0" w:rsidP="007E76C0">
      <w:pPr>
        <w:pStyle w:val="Body"/>
      </w:pPr>
      <w:r>
        <w:t>Areas</w:t>
      </w:r>
    </w:p>
    <w:p w:rsidR="007E76C0" w:rsidRDefault="007E76C0" w:rsidP="007E76C0">
      <w:pPr>
        <w:pStyle w:val="Body"/>
      </w:pPr>
      <w:proofErr w:type="spellStart"/>
      <w:proofErr w:type="gramStart"/>
      <w:r>
        <w:t>ViewData</w:t>
      </w:r>
      <w:proofErr w:type="spellEnd"/>
      <w:r>
        <w:t>/Session usage.</w:t>
      </w:r>
      <w:proofErr w:type="gramEnd"/>
    </w:p>
    <w:p w:rsidR="007E76C0" w:rsidRDefault="007E76C0" w:rsidP="007E76C0">
      <w:pPr>
        <w:pStyle w:val="Body"/>
      </w:pPr>
      <w:proofErr w:type="spellStart"/>
      <w:r>
        <w:t>BaseController</w:t>
      </w:r>
      <w:proofErr w:type="spellEnd"/>
      <w:r>
        <w:t xml:space="preserve">  </w:t>
      </w:r>
    </w:p>
    <w:p w:rsidR="007E76C0" w:rsidRDefault="007E76C0" w:rsidP="007E76C0">
      <w:pPr>
        <w:pStyle w:val="Body"/>
      </w:pPr>
      <w:r>
        <w:tab/>
        <w:t>Use Cases</w:t>
      </w:r>
    </w:p>
    <w:p w:rsidR="007E76C0" w:rsidRDefault="007E76C0" w:rsidP="007E76C0">
      <w:pPr>
        <w:pStyle w:val="Body"/>
      </w:pPr>
      <w:proofErr w:type="spellStart"/>
      <w:r>
        <w:t>PemsController</w:t>
      </w:r>
      <w:proofErr w:type="spellEnd"/>
    </w:p>
    <w:p w:rsidR="007E76C0" w:rsidRDefault="007E76C0" w:rsidP="007E76C0">
      <w:pPr>
        <w:pStyle w:val="Body"/>
      </w:pPr>
      <w:r>
        <w:tab/>
        <w:t>Use Cases</w:t>
      </w:r>
    </w:p>
    <w:p w:rsidR="007E76C0" w:rsidRDefault="007E76C0" w:rsidP="007E76C0">
      <w:pPr>
        <w:pStyle w:val="Body"/>
      </w:pPr>
      <w:r>
        <w:t>NetSqlAzMan</w:t>
      </w:r>
    </w:p>
    <w:p w:rsidR="007E76C0" w:rsidRDefault="007E76C0" w:rsidP="007E76C0">
      <w:pPr>
        <w:pStyle w:val="Body"/>
      </w:pPr>
      <w:r>
        <w:tab/>
        <w:t>Menu</w:t>
      </w:r>
    </w:p>
    <w:p w:rsidR="007E76C0" w:rsidRDefault="007E76C0" w:rsidP="007E76C0">
      <w:pPr>
        <w:pStyle w:val="Body"/>
      </w:pPr>
      <w:r>
        <w:tab/>
        <w:t>Rights</w:t>
      </w:r>
    </w:p>
    <w:p w:rsidR="007E76C0" w:rsidRDefault="007E76C0" w:rsidP="007E76C0">
      <w:pPr>
        <w:pStyle w:val="Body"/>
      </w:pPr>
      <w:r>
        <w:t>Logging</w:t>
      </w:r>
    </w:p>
    <w:p w:rsidR="007E76C0" w:rsidRDefault="007E76C0" w:rsidP="007E76C0">
      <w:pPr>
        <w:pStyle w:val="Body"/>
      </w:pPr>
      <w:proofErr w:type="spellStart"/>
      <w:r>
        <w:t>Izenda</w:t>
      </w:r>
      <w:proofErr w:type="spellEnd"/>
    </w:p>
    <w:p w:rsidR="005E4791" w:rsidRDefault="005E4791" w:rsidP="007E76C0">
      <w:pPr>
        <w:pStyle w:val="Body"/>
      </w:pPr>
      <w:r>
        <w:t>Business Factories</w:t>
      </w:r>
    </w:p>
    <w:p w:rsidR="005E4791" w:rsidRDefault="005E4791" w:rsidP="007E76C0">
      <w:pPr>
        <w:pStyle w:val="Body"/>
      </w:pPr>
      <w:r>
        <w:t>The Entities</w:t>
      </w:r>
    </w:p>
    <w:p w:rsidR="005E4791" w:rsidRDefault="005E4791" w:rsidP="007E76C0">
      <w:pPr>
        <w:pStyle w:val="Body"/>
      </w:pPr>
      <w:r>
        <w:t>Utilities</w:t>
      </w:r>
    </w:p>
    <w:p w:rsidR="00305A8E" w:rsidRDefault="00305A8E" w:rsidP="007E76C0">
      <w:pPr>
        <w:pStyle w:val="Body"/>
      </w:pPr>
      <w:r>
        <w:t>Tooltips</w:t>
      </w:r>
    </w:p>
    <w:p w:rsidR="005E4791" w:rsidRDefault="005E4791" w:rsidP="007E76C0">
      <w:pPr>
        <w:pStyle w:val="Body"/>
      </w:pPr>
      <w:r>
        <w:t>Helper Extensions</w:t>
      </w:r>
    </w:p>
    <w:p w:rsidR="00066EC3" w:rsidRDefault="00066EC3" w:rsidP="007E76C0">
      <w:pPr>
        <w:pStyle w:val="Body"/>
      </w:pPr>
      <w:r>
        <w:t>Anonymous vs. Logged In Pages</w:t>
      </w:r>
    </w:p>
    <w:p w:rsidR="00066EC3" w:rsidRDefault="00066EC3" w:rsidP="007E76C0">
      <w:pPr>
        <w:pStyle w:val="Body"/>
      </w:pPr>
      <w:r>
        <w:lastRenderedPageBreak/>
        <w:t>Need to note that there are background tasks that talk to PEMS database.</w:t>
      </w:r>
    </w:p>
    <w:p w:rsidR="007E76C0" w:rsidRDefault="007E76C0" w:rsidP="007E76C0">
      <w:pPr>
        <w:pStyle w:val="Heading1"/>
      </w:pPr>
      <w:bookmarkStart w:id="5" w:name="_Toc373229534"/>
      <w:r>
        <w:lastRenderedPageBreak/>
        <w:t>RBAC XML Setting System</w:t>
      </w:r>
      <w:r w:rsidR="005E4791">
        <w:t xml:space="preserve"> – Separate Document</w:t>
      </w:r>
      <w:bookmarkEnd w:id="5"/>
    </w:p>
    <w:p w:rsidR="007E76C0" w:rsidRDefault="007E76C0" w:rsidP="007E76C0">
      <w:pPr>
        <w:pStyle w:val="Body"/>
      </w:pPr>
      <w:r>
        <w:t>How to use</w:t>
      </w:r>
    </w:p>
    <w:p w:rsidR="007E76C0" w:rsidRDefault="007E76C0" w:rsidP="007E76C0">
      <w:pPr>
        <w:pStyle w:val="Body"/>
      </w:pPr>
      <w:r>
        <w:t xml:space="preserve">XML file </w:t>
      </w:r>
    </w:p>
    <w:p w:rsidR="007E76C0" w:rsidRDefault="007E76C0" w:rsidP="007E76C0">
      <w:pPr>
        <w:pStyle w:val="Body"/>
      </w:pPr>
      <w:r>
        <w:t>Set process</w:t>
      </w:r>
    </w:p>
    <w:p w:rsidR="007E76C0" w:rsidRDefault="007E76C0" w:rsidP="007E76C0">
      <w:pPr>
        <w:pStyle w:val="Body"/>
      </w:pPr>
      <w:r>
        <w:t>Get process</w:t>
      </w:r>
    </w:p>
    <w:p w:rsidR="007E76C0" w:rsidRDefault="007E76C0" w:rsidP="007E76C0">
      <w:pPr>
        <w:pStyle w:val="Body"/>
      </w:pPr>
      <w:r>
        <w:t>Samples</w:t>
      </w:r>
    </w:p>
    <w:p w:rsidR="007E76C0" w:rsidRDefault="007E76C0" w:rsidP="007E76C0">
      <w:pPr>
        <w:pStyle w:val="Body"/>
      </w:pPr>
    </w:p>
    <w:p w:rsidR="007E76C0" w:rsidRDefault="007E76C0" w:rsidP="007E76C0">
      <w:pPr>
        <w:pStyle w:val="Heading1"/>
      </w:pPr>
      <w:bookmarkStart w:id="6" w:name="_Toc373229535"/>
      <w:r>
        <w:lastRenderedPageBreak/>
        <w:t>Database – RBAC</w:t>
      </w:r>
      <w:r w:rsidR="005E4791">
        <w:t xml:space="preserve"> – Separate Document</w:t>
      </w:r>
      <w:bookmarkEnd w:id="6"/>
    </w:p>
    <w:p w:rsidR="007E76C0" w:rsidRDefault="007E76C0" w:rsidP="007E76C0">
      <w:pPr>
        <w:pStyle w:val="Body"/>
      </w:pPr>
      <w:r>
        <w:t>Database schema</w:t>
      </w:r>
    </w:p>
    <w:p w:rsidR="007E76C0" w:rsidRDefault="007E76C0" w:rsidP="007E76C0">
      <w:pPr>
        <w:pStyle w:val="Body"/>
      </w:pPr>
      <w:proofErr w:type="spellStart"/>
      <w:r>
        <w:t>EntityFramework</w:t>
      </w:r>
      <w:proofErr w:type="spellEnd"/>
    </w:p>
    <w:p w:rsidR="007E76C0" w:rsidRDefault="001D0CD9" w:rsidP="007E76C0">
      <w:pPr>
        <w:pStyle w:val="Body"/>
      </w:pPr>
      <w:r>
        <w:t>Data context</w:t>
      </w:r>
    </w:p>
    <w:p w:rsidR="001D0CD9" w:rsidRDefault="001D0CD9" w:rsidP="001D0CD9">
      <w:pPr>
        <w:pStyle w:val="Heading1"/>
      </w:pPr>
      <w:bookmarkStart w:id="7" w:name="_Toc373229536"/>
      <w:r>
        <w:lastRenderedPageBreak/>
        <w:t>Database PEMS</w:t>
      </w:r>
      <w:r w:rsidR="005E4791">
        <w:t xml:space="preserve"> – Separate Document</w:t>
      </w:r>
      <w:bookmarkEnd w:id="7"/>
    </w:p>
    <w:p w:rsidR="001D0CD9" w:rsidRDefault="001D0CD9" w:rsidP="001D0CD9">
      <w:pPr>
        <w:pStyle w:val="Body"/>
      </w:pPr>
      <w:r>
        <w:t>Discussion on how we use multiple databases and the connection strings/contexts</w:t>
      </w:r>
    </w:p>
    <w:p w:rsidR="005E4791" w:rsidRPr="001D0CD9" w:rsidRDefault="005E4791" w:rsidP="005E4791">
      <w:pPr>
        <w:pStyle w:val="Heading1"/>
      </w:pPr>
      <w:bookmarkStart w:id="8" w:name="_Toc373229537"/>
      <w:r>
        <w:lastRenderedPageBreak/>
        <w:t>Discount Scheme – Separate Document????</w:t>
      </w:r>
      <w:bookmarkEnd w:id="8"/>
    </w:p>
    <w:sectPr w:rsidR="005E4791" w:rsidRPr="001D0CD9" w:rsidSect="00ED433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720" w:right="1080" w:bottom="720" w:left="1080" w:header="446" w:footer="0" w:gutter="72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F8" w:rsidRDefault="00B226F8">
      <w:r>
        <w:separator/>
      </w:r>
    </w:p>
  </w:endnote>
  <w:endnote w:type="continuationSeparator" w:id="0">
    <w:p w:rsidR="00B226F8" w:rsidRDefault="00B2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C9" w:rsidRDefault="000C63C9">
    <w:pPr>
      <w:pStyle w:val="Footer"/>
      <w:jc w:val="left"/>
      <w:rPr>
        <w:rStyle w:val="PageNumber"/>
        <w:b/>
        <w:color w:val="808080" w:themeColor="background1" w:themeShade="80"/>
        <w:sz w:val="16"/>
      </w:rPr>
    </w:pPr>
  </w:p>
  <w:p w:rsidR="000C63C9" w:rsidRDefault="000C63C9">
    <w:pPr>
      <w:pStyle w:val="Footer"/>
      <w:jc w:val="left"/>
      <w:rPr>
        <w:rStyle w:val="PageNumber"/>
        <w:b/>
        <w:color w:val="808080" w:themeColor="background1" w:themeShade="80"/>
        <w:sz w:val="16"/>
      </w:rPr>
    </w:pPr>
  </w:p>
  <w:p w:rsidR="000C63C9" w:rsidRDefault="000C63C9" w:rsidP="00AC53B0">
    <w:pPr>
      <w:pStyle w:val="Footer"/>
      <w:tabs>
        <w:tab w:val="clear" w:pos="8640"/>
        <w:tab w:val="right" w:pos="9990"/>
      </w:tabs>
      <w:ind w:right="90"/>
      <w:jc w:val="left"/>
      <w:rPr>
        <w:rStyle w:val="PageNumber"/>
      </w:rPr>
    </w:pPr>
    <w:r>
      <w:rPr>
        <w:b/>
        <w:color w:val="808080" w:themeColor="background1" w:themeShade="80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5069E5" wp14:editId="0EFB2639">
              <wp:simplePos x="0" y="0"/>
              <wp:positionH relativeFrom="margin">
                <wp:posOffset>-635</wp:posOffset>
              </wp:positionH>
              <wp:positionV relativeFrom="paragraph">
                <wp:posOffset>-29845</wp:posOffset>
              </wp:positionV>
              <wp:extent cx="6400800" cy="635"/>
              <wp:effectExtent l="0" t="0" r="19050" b="37465"/>
              <wp:wrapNone/>
              <wp:docPr id="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-2.35pt" to="503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" strokeweight=".25pt">
              <w10:wrap anchorx="margin"/>
            </v:line>
          </w:pict>
        </mc:Fallback>
      </mc:AlternateContent>
    </w:r>
    <w:r w:rsidRPr="00AC53B0">
      <w:rPr>
        <w:rStyle w:val="PageNumber"/>
        <w:b/>
        <w:color w:val="808080" w:themeColor="background1" w:themeShade="80"/>
        <w:sz w:val="16"/>
      </w:rPr>
      <w:t>Page</w:t>
    </w:r>
    <w:r>
      <w:rPr>
        <w:rStyle w:val="PageNumber"/>
      </w:rPr>
      <w:t xml:space="preserve">: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20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  <w:t xml:space="preserve">      </w:t>
    </w:r>
    <w:r w:rsidRPr="00AC53B0">
      <w:rPr>
        <w:rStyle w:val="PageNumber"/>
        <w:b/>
        <w:color w:val="808080" w:themeColor="background1" w:themeShade="80"/>
        <w:sz w:val="16"/>
      </w:rPr>
      <w:t>Confidential and Prioprietary</w:t>
    </w:r>
    <w:r w:rsidRPr="00AC53B0">
      <w:rPr>
        <w:rStyle w:val="PageNumber"/>
        <w:color w:val="808080" w:themeColor="background1" w:themeShade="80"/>
        <w:sz w:val="16"/>
      </w:rPr>
      <w:t xml:space="preserve"> </w:t>
    </w:r>
  </w:p>
  <w:p w:rsidR="000C63C9" w:rsidRPr="00AC53B0" w:rsidRDefault="000C63C9" w:rsidP="00AC53B0">
    <w:pPr>
      <w:pStyle w:val="Footer"/>
      <w:jc w:val="center"/>
      <w:rPr>
        <w:sz w:val="16"/>
      </w:rPr>
    </w:pPr>
    <w:r w:rsidRPr="00AC53B0">
      <w:rPr>
        <w:rStyle w:val="PageNumber"/>
        <w:sz w:val="16"/>
      </w:rPr>
      <w:t>Unified Developments, Inc. 16620 Swingly Road, Suite 260, Chesterfield, MO 63017 Phone: (636) xxx-xxxx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C9" w:rsidRDefault="000C63C9" w:rsidP="00963DF7">
    <w:pPr>
      <w:pStyle w:val="Footer"/>
      <w:spacing w:line="240" w:lineRule="auto"/>
      <w:jc w:val="left"/>
      <w:rPr>
        <w:rStyle w:val="PageNumber"/>
        <w:b/>
        <w:color w:val="808080" w:themeColor="background1" w:themeShade="80"/>
        <w:sz w:val="16"/>
      </w:rPr>
    </w:pPr>
  </w:p>
  <w:p w:rsidR="000C63C9" w:rsidRDefault="000C63C9" w:rsidP="00963DF7">
    <w:pPr>
      <w:pStyle w:val="Footer"/>
      <w:tabs>
        <w:tab w:val="clear" w:pos="8640"/>
        <w:tab w:val="right" w:pos="9990"/>
      </w:tabs>
      <w:spacing w:line="240" w:lineRule="auto"/>
      <w:ind w:right="90"/>
      <w:jc w:val="left"/>
      <w:rPr>
        <w:rStyle w:val="PageNumber"/>
      </w:rPr>
    </w:pPr>
    <w:r>
      <w:rPr>
        <w:b/>
        <w:color w:val="808080" w:themeColor="background1" w:themeShade="80"/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1CBE" wp14:editId="23B97C2B">
              <wp:simplePos x="0" y="0"/>
              <wp:positionH relativeFrom="margin">
                <wp:posOffset>-635</wp:posOffset>
              </wp:positionH>
              <wp:positionV relativeFrom="paragraph">
                <wp:posOffset>-29845</wp:posOffset>
              </wp:positionV>
              <wp:extent cx="6400800" cy="635"/>
              <wp:effectExtent l="0" t="0" r="19050" b="37465"/>
              <wp:wrapNone/>
              <wp:docPr id="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-2.35pt" to="503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" strokeweight=".25pt">
              <w10:wrap anchorx="margin"/>
            </v:line>
          </w:pict>
        </mc:Fallback>
      </mc:AlternateContent>
    </w:r>
    <w:r w:rsidRPr="00AC53B0">
      <w:rPr>
        <w:rStyle w:val="PageNumber"/>
        <w:b/>
        <w:color w:val="808080" w:themeColor="background1" w:themeShade="80"/>
        <w:sz w:val="16"/>
      </w:rPr>
      <w:t>Page</w:t>
    </w:r>
    <w:r w:rsidRPr="00F219D7">
      <w:rPr>
        <w:rStyle w:val="PageNumber"/>
        <w:b/>
      </w:rPr>
      <w:t xml:space="preserve">:  </w:t>
    </w:r>
    <w:r w:rsidRPr="00F219D7">
      <w:rPr>
        <w:rStyle w:val="PageNumber"/>
        <w:b/>
      </w:rPr>
      <w:fldChar w:fldCharType="begin"/>
    </w:r>
    <w:r w:rsidRPr="00F219D7">
      <w:rPr>
        <w:rStyle w:val="PageNumber"/>
        <w:b/>
      </w:rPr>
      <w:instrText xml:space="preserve"> PAGE </w:instrText>
    </w:r>
    <w:r w:rsidRPr="00F219D7">
      <w:rPr>
        <w:rStyle w:val="PageNumber"/>
        <w:b/>
      </w:rPr>
      <w:fldChar w:fldCharType="separate"/>
    </w:r>
    <w:r w:rsidR="009724BE">
      <w:rPr>
        <w:rStyle w:val="PageNumber"/>
        <w:b/>
      </w:rPr>
      <w:t>6</w:t>
    </w:r>
    <w:r w:rsidRPr="00F219D7">
      <w:rPr>
        <w:rStyle w:val="PageNumber"/>
        <w:b/>
      </w:rPr>
      <w:fldChar w:fldCharType="end"/>
    </w:r>
    <w:r>
      <w:rPr>
        <w:rStyle w:val="PageNumber"/>
      </w:rPr>
      <w:tab/>
    </w:r>
    <w:r>
      <w:rPr>
        <w:rStyle w:val="PageNumber"/>
      </w:rPr>
      <w:tab/>
      <w:t xml:space="preserve">      </w:t>
    </w:r>
    <w:r w:rsidRPr="00AC53B0">
      <w:rPr>
        <w:rStyle w:val="PageNumber"/>
        <w:b/>
        <w:color w:val="808080" w:themeColor="background1" w:themeShade="80"/>
        <w:sz w:val="16"/>
      </w:rPr>
      <w:t>Confidential and Prioprietary</w:t>
    </w:r>
    <w:r w:rsidRPr="00AC53B0">
      <w:rPr>
        <w:rStyle w:val="PageNumber"/>
        <w:color w:val="808080" w:themeColor="background1" w:themeShade="80"/>
        <w:sz w:val="16"/>
      </w:rPr>
      <w:t xml:space="preserve"> </w:t>
    </w:r>
  </w:p>
  <w:p w:rsidR="000C63C9" w:rsidRDefault="000C63C9" w:rsidP="00AC53B0">
    <w:pPr>
      <w:pStyle w:val="Footer"/>
      <w:jc w:val="center"/>
      <w:rPr>
        <w:rStyle w:val="PageNumber"/>
        <w:color w:val="7F7F7F" w:themeColor="text1" w:themeTint="80"/>
        <w:sz w:val="16"/>
      </w:rPr>
    </w:pPr>
  </w:p>
  <w:p w:rsidR="000C63C9" w:rsidRPr="00F219D7" w:rsidRDefault="000C63C9" w:rsidP="00F219D7">
    <w:pPr>
      <w:pStyle w:val="Footer"/>
      <w:tabs>
        <w:tab w:val="left" w:pos="10890"/>
      </w:tabs>
      <w:ind w:right="900"/>
      <w:jc w:val="center"/>
      <w:rPr>
        <w:color w:val="7F7F7F" w:themeColor="text1" w:themeTint="80"/>
        <w:sz w:val="16"/>
      </w:rPr>
    </w:pPr>
    <w:r w:rsidRPr="00F219D7">
      <w:rPr>
        <w:rStyle w:val="PageNumber"/>
        <w:color w:val="7F7F7F" w:themeColor="text1" w:themeTint="80"/>
        <w:sz w:val="16"/>
      </w:rPr>
      <w:t>Unified Developments, Inc. 16690 Swingley Ridge Road, Suite 260, Chesterfield, MO 63017 Phone: (636) 532-4424</w:t>
    </w:r>
  </w:p>
  <w:p w:rsidR="000C63C9" w:rsidRPr="00AC53B0" w:rsidRDefault="000C63C9" w:rsidP="00AC53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C9" w:rsidRPr="00AC53B0" w:rsidRDefault="000C63C9">
    <w:pPr>
      <w:pStyle w:val="Footer"/>
      <w:rPr>
        <w:b/>
        <w:i/>
        <w:color w:val="808080" w:themeColor="background1" w:themeShade="80"/>
      </w:rPr>
    </w:pPr>
    <w:r w:rsidRPr="00AC53B0">
      <w:rPr>
        <w:b/>
        <w:i/>
        <w:color w:val="808080" w:themeColor="background1" w:themeShade="80"/>
      </w:rPr>
      <w:t>Confidential and Prioprietary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F8" w:rsidRDefault="00B226F8">
      <w:r>
        <w:separator/>
      </w:r>
    </w:p>
  </w:footnote>
  <w:footnote w:type="continuationSeparator" w:id="0">
    <w:p w:rsidR="00B226F8" w:rsidRDefault="00B22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C9" w:rsidRDefault="000C63C9" w:rsidP="00963DF7">
    <w:pPr>
      <w:pStyle w:val="Header"/>
      <w:spacing w:after="120" w:line="240" w:lineRule="auto"/>
      <w:jc w:val="right"/>
    </w:pPr>
    <w:r>
      <w:rPr>
        <w:i/>
      </w:rPr>
      <w:t xml:space="preserve"> </w:t>
    </w:r>
    <w:r w:rsidRPr="00963DF7">
      <w:rPr>
        <w:i/>
      </w:rPr>
      <w:t>Duncan Solutions’ Architecture Assessment Results</w:t>
    </w:r>
    <w:r>
      <w:t xml:space="preserve">      </w:t>
    </w:r>
    <w:r>
      <w:rPr>
        <w:noProof/>
        <w:color w:val="7F7F7F"/>
        <w:spacing w:val="60"/>
      </w:rPr>
      <w:drawing>
        <wp:inline distT="0" distB="0" distL="0" distR="0" wp14:anchorId="3016623C" wp14:editId="65C36040">
          <wp:extent cx="574040" cy="1524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C9" w:rsidRDefault="000C63C9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DDD3A9D" wp14:editId="4B1E6D54">
          <wp:simplePos x="0" y="0"/>
          <wp:positionH relativeFrom="margin">
            <wp:posOffset>2715260</wp:posOffset>
          </wp:positionH>
          <wp:positionV relativeFrom="margin">
            <wp:posOffset>1476375</wp:posOffset>
          </wp:positionV>
          <wp:extent cx="1542415" cy="993775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993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16"/>
        <w:szCs w:val="16"/>
        <w:u w:val="none"/>
        <w:shd w:val="solid" w:color="FFFFFF" w:fill="FFFFFF"/>
      </w:rPr>
    </w:lvl>
  </w:abstractNum>
  <w:abstractNum w:abstractNumId="1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2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3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4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814963"/>
    <w:multiLevelType w:val="hybridMultilevel"/>
    <w:tmpl w:val="1CDCAA3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033005CD"/>
    <w:multiLevelType w:val="hybridMultilevel"/>
    <w:tmpl w:val="81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EE1A3E"/>
    <w:multiLevelType w:val="multilevel"/>
    <w:tmpl w:val="0762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7057987"/>
    <w:multiLevelType w:val="hybridMultilevel"/>
    <w:tmpl w:val="F48A1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7766789"/>
    <w:multiLevelType w:val="multilevel"/>
    <w:tmpl w:val="E1C4D8A4"/>
    <w:lvl w:ilvl="0">
      <w:start w:val="1"/>
      <w:numFmt w:val="upperLetter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Heading2-Appendix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9B629B3"/>
    <w:multiLevelType w:val="hybridMultilevel"/>
    <w:tmpl w:val="D72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243F3D"/>
    <w:multiLevelType w:val="hybridMultilevel"/>
    <w:tmpl w:val="1A8A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D83188"/>
    <w:multiLevelType w:val="hybridMultilevel"/>
    <w:tmpl w:val="66704904"/>
    <w:lvl w:ilvl="0" w:tplc="36ACF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FC3845"/>
    <w:multiLevelType w:val="hybridMultilevel"/>
    <w:tmpl w:val="F288C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5A461FE"/>
    <w:multiLevelType w:val="multilevel"/>
    <w:tmpl w:val="61406910"/>
    <w:lvl w:ilvl="0">
      <w:start w:val="1"/>
      <w:numFmt w:val="upperLetter"/>
      <w:pStyle w:val="Heading1-Appendix"/>
      <w:lvlText w:val="Appendix %1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9"/>
      <w:numFmt w:val="decimal"/>
      <w:lvlText w:val="%1.%2.1.1.1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A027138"/>
    <w:multiLevelType w:val="hybridMultilevel"/>
    <w:tmpl w:val="A2E48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EF76F1"/>
    <w:multiLevelType w:val="hybridMultilevel"/>
    <w:tmpl w:val="9796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7008F2"/>
    <w:multiLevelType w:val="hybridMultilevel"/>
    <w:tmpl w:val="A0B0F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E12127"/>
    <w:multiLevelType w:val="hybridMultilevel"/>
    <w:tmpl w:val="FA86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43085"/>
    <w:multiLevelType w:val="hybridMultilevel"/>
    <w:tmpl w:val="179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EC11DB"/>
    <w:multiLevelType w:val="hybridMultilevel"/>
    <w:tmpl w:val="4458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03E95"/>
    <w:multiLevelType w:val="hybridMultilevel"/>
    <w:tmpl w:val="54A0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7B5BB6"/>
    <w:multiLevelType w:val="hybridMultilevel"/>
    <w:tmpl w:val="700C1964"/>
    <w:lvl w:ilvl="0" w:tplc="36ACF69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1138AA"/>
    <w:multiLevelType w:val="multilevel"/>
    <w:tmpl w:val="40B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E327B6"/>
    <w:multiLevelType w:val="hybridMultilevel"/>
    <w:tmpl w:val="56EA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17291"/>
    <w:multiLevelType w:val="hybridMultilevel"/>
    <w:tmpl w:val="314EEADC"/>
    <w:lvl w:ilvl="0" w:tplc="9126FFC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73B706D"/>
    <w:multiLevelType w:val="singleLevel"/>
    <w:tmpl w:val="DC1CE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481F7FF6"/>
    <w:multiLevelType w:val="hybridMultilevel"/>
    <w:tmpl w:val="C61A8D0E"/>
    <w:lvl w:ilvl="0" w:tplc="36ACF6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D20BAB"/>
    <w:multiLevelType w:val="hybridMultilevel"/>
    <w:tmpl w:val="B00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213E8"/>
    <w:multiLevelType w:val="hybridMultilevel"/>
    <w:tmpl w:val="E11C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5030B2"/>
    <w:multiLevelType w:val="hybridMultilevel"/>
    <w:tmpl w:val="E8FE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56CA5"/>
    <w:multiLevelType w:val="hybridMultilevel"/>
    <w:tmpl w:val="AA202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180E3E"/>
    <w:multiLevelType w:val="hybridMultilevel"/>
    <w:tmpl w:val="A1FA8832"/>
    <w:lvl w:ilvl="0" w:tplc="36ACF6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3C6C1A"/>
    <w:multiLevelType w:val="hybridMultilevel"/>
    <w:tmpl w:val="D6FC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CA4C97"/>
    <w:multiLevelType w:val="multilevel"/>
    <w:tmpl w:val="B088C9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5D8E5A7D"/>
    <w:multiLevelType w:val="hybridMultilevel"/>
    <w:tmpl w:val="5536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BF2D37"/>
    <w:multiLevelType w:val="hybridMultilevel"/>
    <w:tmpl w:val="85C8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F10239"/>
    <w:multiLevelType w:val="singleLevel"/>
    <w:tmpl w:val="37A07DC0"/>
    <w:lvl w:ilvl="0">
      <w:start w:val="1"/>
      <w:numFmt w:val="bullet"/>
      <w:pStyle w:val="ListBulleted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4A9031B"/>
    <w:multiLevelType w:val="hybridMultilevel"/>
    <w:tmpl w:val="C1C6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B73FCF"/>
    <w:multiLevelType w:val="hybridMultilevel"/>
    <w:tmpl w:val="59C4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7B3191"/>
    <w:multiLevelType w:val="hybridMultilevel"/>
    <w:tmpl w:val="95F0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721813"/>
    <w:multiLevelType w:val="hybridMultilevel"/>
    <w:tmpl w:val="A644E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B6E1F95"/>
    <w:multiLevelType w:val="hybridMultilevel"/>
    <w:tmpl w:val="A938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72675"/>
    <w:multiLevelType w:val="hybridMultilevel"/>
    <w:tmpl w:val="14D0D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4006AC3"/>
    <w:multiLevelType w:val="hybridMultilevel"/>
    <w:tmpl w:val="2D14C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6472FE"/>
    <w:multiLevelType w:val="multilevel"/>
    <w:tmpl w:val="B8F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6229C8"/>
    <w:multiLevelType w:val="hybridMultilevel"/>
    <w:tmpl w:val="315A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4"/>
  </w:num>
  <w:num w:numId="4">
    <w:abstractNumId w:val="14"/>
  </w:num>
  <w:num w:numId="5">
    <w:abstractNumId w:val="9"/>
  </w:num>
  <w:num w:numId="6">
    <w:abstractNumId w:val="26"/>
  </w:num>
  <w:num w:numId="7">
    <w:abstractNumId w:val="5"/>
  </w:num>
  <w:num w:numId="8">
    <w:abstractNumId w:val="19"/>
  </w:num>
  <w:num w:numId="9">
    <w:abstractNumId w:val="15"/>
  </w:num>
  <w:num w:numId="10">
    <w:abstractNumId w:val="13"/>
  </w:num>
  <w:num w:numId="11">
    <w:abstractNumId w:val="31"/>
  </w:num>
  <w:num w:numId="12">
    <w:abstractNumId w:val="17"/>
  </w:num>
  <w:num w:numId="13">
    <w:abstractNumId w:val="36"/>
  </w:num>
  <w:num w:numId="14">
    <w:abstractNumId w:val="44"/>
  </w:num>
  <w:num w:numId="15">
    <w:abstractNumId w:val="8"/>
  </w:num>
  <w:num w:numId="16">
    <w:abstractNumId w:val="24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7"/>
  </w:num>
  <w:num w:numId="23">
    <w:abstractNumId w:val="20"/>
  </w:num>
  <w:num w:numId="24">
    <w:abstractNumId w:val="34"/>
  </w:num>
  <w:num w:numId="25">
    <w:abstractNumId w:val="28"/>
  </w:num>
  <w:num w:numId="26">
    <w:abstractNumId w:val="43"/>
  </w:num>
  <w:num w:numId="27">
    <w:abstractNumId w:val="46"/>
  </w:num>
  <w:num w:numId="28">
    <w:abstractNumId w:val="41"/>
  </w:num>
  <w:num w:numId="29">
    <w:abstractNumId w:val="42"/>
  </w:num>
  <w:num w:numId="30">
    <w:abstractNumId w:val="33"/>
  </w:num>
  <w:num w:numId="31">
    <w:abstractNumId w:val="38"/>
  </w:num>
  <w:num w:numId="32">
    <w:abstractNumId w:val="39"/>
  </w:num>
  <w:num w:numId="33">
    <w:abstractNumId w:val="30"/>
  </w:num>
  <w:num w:numId="34">
    <w:abstractNumId w:val="21"/>
  </w:num>
  <w:num w:numId="35">
    <w:abstractNumId w:val="35"/>
  </w:num>
  <w:num w:numId="36">
    <w:abstractNumId w:val="18"/>
  </w:num>
  <w:num w:numId="37">
    <w:abstractNumId w:val="27"/>
  </w:num>
  <w:num w:numId="38">
    <w:abstractNumId w:val="12"/>
  </w:num>
  <w:num w:numId="39">
    <w:abstractNumId w:val="32"/>
  </w:num>
  <w:num w:numId="40">
    <w:abstractNumId w:val="22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5"/>
  </w:num>
  <w:num w:numId="43">
    <w:abstractNumId w:val="10"/>
  </w:num>
  <w:num w:numId="44">
    <w:abstractNumId w:val="23"/>
  </w:num>
  <w:num w:numId="45">
    <w:abstractNumId w:val="2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</w:num>
  <w:num w:numId="47">
    <w:abstractNumId w:val="11"/>
  </w:num>
  <w:num w:numId="48">
    <w:abstractNumId w:val="40"/>
  </w:num>
  <w:num w:numId="49">
    <w:abstractNumId w:val="16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doNotHyphenateCaps/>
  <w:clickAndTypeStyle w:val="Bod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61"/>
    <w:rsid w:val="00003C5D"/>
    <w:rsid w:val="000105A4"/>
    <w:rsid w:val="000112CB"/>
    <w:rsid w:val="00012C6C"/>
    <w:rsid w:val="00012D45"/>
    <w:rsid w:val="00015E61"/>
    <w:rsid w:val="00016F86"/>
    <w:rsid w:val="00020AA3"/>
    <w:rsid w:val="00021D1B"/>
    <w:rsid w:val="00022132"/>
    <w:rsid w:val="00025F3D"/>
    <w:rsid w:val="00026923"/>
    <w:rsid w:val="00026D8F"/>
    <w:rsid w:val="00030E8D"/>
    <w:rsid w:val="00030FE5"/>
    <w:rsid w:val="0003261A"/>
    <w:rsid w:val="00035608"/>
    <w:rsid w:val="00035EA6"/>
    <w:rsid w:val="00044657"/>
    <w:rsid w:val="00044A3E"/>
    <w:rsid w:val="0004566C"/>
    <w:rsid w:val="0005077C"/>
    <w:rsid w:val="0005095E"/>
    <w:rsid w:val="00055F92"/>
    <w:rsid w:val="0005624B"/>
    <w:rsid w:val="00056F93"/>
    <w:rsid w:val="00066EC3"/>
    <w:rsid w:val="0006728B"/>
    <w:rsid w:val="000715B6"/>
    <w:rsid w:val="00073539"/>
    <w:rsid w:val="000739F6"/>
    <w:rsid w:val="0007472E"/>
    <w:rsid w:val="00075B3D"/>
    <w:rsid w:val="00075D26"/>
    <w:rsid w:val="00081997"/>
    <w:rsid w:val="00082327"/>
    <w:rsid w:val="000825CF"/>
    <w:rsid w:val="00083637"/>
    <w:rsid w:val="000872E9"/>
    <w:rsid w:val="00094107"/>
    <w:rsid w:val="000961FA"/>
    <w:rsid w:val="00096E52"/>
    <w:rsid w:val="000A0375"/>
    <w:rsid w:val="000A039B"/>
    <w:rsid w:val="000A194C"/>
    <w:rsid w:val="000B18E6"/>
    <w:rsid w:val="000B28F5"/>
    <w:rsid w:val="000B2FE8"/>
    <w:rsid w:val="000B6821"/>
    <w:rsid w:val="000B72DC"/>
    <w:rsid w:val="000B771C"/>
    <w:rsid w:val="000C1B75"/>
    <w:rsid w:val="000C63C9"/>
    <w:rsid w:val="000D2DDF"/>
    <w:rsid w:val="000E2396"/>
    <w:rsid w:val="000E3FA5"/>
    <w:rsid w:val="000E58EA"/>
    <w:rsid w:val="000E68D8"/>
    <w:rsid w:val="000F002A"/>
    <w:rsid w:val="000F30F4"/>
    <w:rsid w:val="000F4476"/>
    <w:rsid w:val="000F59B3"/>
    <w:rsid w:val="001014B7"/>
    <w:rsid w:val="00102B25"/>
    <w:rsid w:val="00105788"/>
    <w:rsid w:val="001072DD"/>
    <w:rsid w:val="00121918"/>
    <w:rsid w:val="001222CF"/>
    <w:rsid w:val="001230C0"/>
    <w:rsid w:val="00123585"/>
    <w:rsid w:val="001237FC"/>
    <w:rsid w:val="00127EC2"/>
    <w:rsid w:val="00131D42"/>
    <w:rsid w:val="00137CC8"/>
    <w:rsid w:val="00142B62"/>
    <w:rsid w:val="00144AE0"/>
    <w:rsid w:val="0014581E"/>
    <w:rsid w:val="00154533"/>
    <w:rsid w:val="00154597"/>
    <w:rsid w:val="0015571C"/>
    <w:rsid w:val="001564FF"/>
    <w:rsid w:val="00161654"/>
    <w:rsid w:val="00162381"/>
    <w:rsid w:val="001641AF"/>
    <w:rsid w:val="001651B0"/>
    <w:rsid w:val="001664C0"/>
    <w:rsid w:val="00166A1B"/>
    <w:rsid w:val="00176069"/>
    <w:rsid w:val="001820DD"/>
    <w:rsid w:val="001828C6"/>
    <w:rsid w:val="001829A3"/>
    <w:rsid w:val="0018521B"/>
    <w:rsid w:val="0018676D"/>
    <w:rsid w:val="00190191"/>
    <w:rsid w:val="001966ED"/>
    <w:rsid w:val="001A117C"/>
    <w:rsid w:val="001A693B"/>
    <w:rsid w:val="001A7971"/>
    <w:rsid w:val="001B004B"/>
    <w:rsid w:val="001B0193"/>
    <w:rsid w:val="001B055F"/>
    <w:rsid w:val="001B094B"/>
    <w:rsid w:val="001B0C45"/>
    <w:rsid w:val="001B3F91"/>
    <w:rsid w:val="001B432C"/>
    <w:rsid w:val="001B4A5E"/>
    <w:rsid w:val="001B4B64"/>
    <w:rsid w:val="001B7960"/>
    <w:rsid w:val="001C234A"/>
    <w:rsid w:val="001C3436"/>
    <w:rsid w:val="001D0CD9"/>
    <w:rsid w:val="001D1672"/>
    <w:rsid w:val="001D2549"/>
    <w:rsid w:val="001D7FFC"/>
    <w:rsid w:val="001E6F9D"/>
    <w:rsid w:val="001F0855"/>
    <w:rsid w:val="001F1414"/>
    <w:rsid w:val="001F17F9"/>
    <w:rsid w:val="001F762B"/>
    <w:rsid w:val="00201186"/>
    <w:rsid w:val="00201EF0"/>
    <w:rsid w:val="00202E1C"/>
    <w:rsid w:val="00203167"/>
    <w:rsid w:val="002032AC"/>
    <w:rsid w:val="00205347"/>
    <w:rsid w:val="00205565"/>
    <w:rsid w:val="002076EB"/>
    <w:rsid w:val="00215470"/>
    <w:rsid w:val="0021690B"/>
    <w:rsid w:val="002169DA"/>
    <w:rsid w:val="00222232"/>
    <w:rsid w:val="00223EE5"/>
    <w:rsid w:val="00224266"/>
    <w:rsid w:val="00227489"/>
    <w:rsid w:val="00230435"/>
    <w:rsid w:val="00232745"/>
    <w:rsid w:val="00233695"/>
    <w:rsid w:val="00237751"/>
    <w:rsid w:val="002414E2"/>
    <w:rsid w:val="00246E9B"/>
    <w:rsid w:val="0025230C"/>
    <w:rsid w:val="00254227"/>
    <w:rsid w:val="00254765"/>
    <w:rsid w:val="00261597"/>
    <w:rsid w:val="0026482B"/>
    <w:rsid w:val="00264EA0"/>
    <w:rsid w:val="0026688F"/>
    <w:rsid w:val="0027163B"/>
    <w:rsid w:val="00275C8D"/>
    <w:rsid w:val="00276951"/>
    <w:rsid w:val="00276AF0"/>
    <w:rsid w:val="00281DE4"/>
    <w:rsid w:val="00295CE3"/>
    <w:rsid w:val="0029792F"/>
    <w:rsid w:val="002A0DB0"/>
    <w:rsid w:val="002A15F1"/>
    <w:rsid w:val="002A66FE"/>
    <w:rsid w:val="002B1D0E"/>
    <w:rsid w:val="002B27D1"/>
    <w:rsid w:val="002B3312"/>
    <w:rsid w:val="002C5184"/>
    <w:rsid w:val="002C61C3"/>
    <w:rsid w:val="002C666D"/>
    <w:rsid w:val="002C76F1"/>
    <w:rsid w:val="002D483E"/>
    <w:rsid w:val="002D4859"/>
    <w:rsid w:val="002D4AC4"/>
    <w:rsid w:val="002D516E"/>
    <w:rsid w:val="002E55A1"/>
    <w:rsid w:val="002E5D11"/>
    <w:rsid w:val="002F121E"/>
    <w:rsid w:val="002F64C0"/>
    <w:rsid w:val="003020E2"/>
    <w:rsid w:val="00305A8E"/>
    <w:rsid w:val="00307AEA"/>
    <w:rsid w:val="00310A05"/>
    <w:rsid w:val="00312135"/>
    <w:rsid w:val="00325580"/>
    <w:rsid w:val="00333090"/>
    <w:rsid w:val="00336078"/>
    <w:rsid w:val="00341670"/>
    <w:rsid w:val="00342645"/>
    <w:rsid w:val="00344AF1"/>
    <w:rsid w:val="003478B6"/>
    <w:rsid w:val="00350402"/>
    <w:rsid w:val="00353DA1"/>
    <w:rsid w:val="0035597D"/>
    <w:rsid w:val="00356EB4"/>
    <w:rsid w:val="0036036F"/>
    <w:rsid w:val="003604B8"/>
    <w:rsid w:val="00360893"/>
    <w:rsid w:val="00365F1A"/>
    <w:rsid w:val="003731E5"/>
    <w:rsid w:val="0037331D"/>
    <w:rsid w:val="003735A3"/>
    <w:rsid w:val="00380C5D"/>
    <w:rsid w:val="0039665F"/>
    <w:rsid w:val="003A0492"/>
    <w:rsid w:val="003A0506"/>
    <w:rsid w:val="003A09E9"/>
    <w:rsid w:val="003A4612"/>
    <w:rsid w:val="003A5657"/>
    <w:rsid w:val="003A74D2"/>
    <w:rsid w:val="003B0A11"/>
    <w:rsid w:val="003B1AEE"/>
    <w:rsid w:val="003B1B41"/>
    <w:rsid w:val="003B6D1E"/>
    <w:rsid w:val="003C0B37"/>
    <w:rsid w:val="003C4C69"/>
    <w:rsid w:val="003C5773"/>
    <w:rsid w:val="003D2434"/>
    <w:rsid w:val="003D24A6"/>
    <w:rsid w:val="003E1AFB"/>
    <w:rsid w:val="003E450C"/>
    <w:rsid w:val="003E742A"/>
    <w:rsid w:val="003E780A"/>
    <w:rsid w:val="003F1697"/>
    <w:rsid w:val="00402FAB"/>
    <w:rsid w:val="00404EC9"/>
    <w:rsid w:val="00406E7C"/>
    <w:rsid w:val="00417595"/>
    <w:rsid w:val="00423243"/>
    <w:rsid w:val="004323FA"/>
    <w:rsid w:val="0043296C"/>
    <w:rsid w:val="00435CDE"/>
    <w:rsid w:val="0043710E"/>
    <w:rsid w:val="00443F84"/>
    <w:rsid w:val="004454E7"/>
    <w:rsid w:val="004457FC"/>
    <w:rsid w:val="0045500C"/>
    <w:rsid w:val="00455119"/>
    <w:rsid w:val="00457414"/>
    <w:rsid w:val="004624B7"/>
    <w:rsid w:val="00462F39"/>
    <w:rsid w:val="00463960"/>
    <w:rsid w:val="004645E7"/>
    <w:rsid w:val="004646D1"/>
    <w:rsid w:val="0047070D"/>
    <w:rsid w:val="00470C60"/>
    <w:rsid w:val="00470FE1"/>
    <w:rsid w:val="00474CBD"/>
    <w:rsid w:val="00475500"/>
    <w:rsid w:val="00485589"/>
    <w:rsid w:val="004B5E17"/>
    <w:rsid w:val="004B7632"/>
    <w:rsid w:val="004C01AF"/>
    <w:rsid w:val="004C114E"/>
    <w:rsid w:val="004C1826"/>
    <w:rsid w:val="004C26BF"/>
    <w:rsid w:val="004C38B1"/>
    <w:rsid w:val="004C5756"/>
    <w:rsid w:val="004C6487"/>
    <w:rsid w:val="004C6E8F"/>
    <w:rsid w:val="004C7399"/>
    <w:rsid w:val="004D3259"/>
    <w:rsid w:val="004D3A61"/>
    <w:rsid w:val="004D4262"/>
    <w:rsid w:val="004D5105"/>
    <w:rsid w:val="004D5B20"/>
    <w:rsid w:val="004D5B40"/>
    <w:rsid w:val="004D5BE9"/>
    <w:rsid w:val="004E1012"/>
    <w:rsid w:val="004E179A"/>
    <w:rsid w:val="004E1AF3"/>
    <w:rsid w:val="004E254D"/>
    <w:rsid w:val="004E394D"/>
    <w:rsid w:val="004E40E3"/>
    <w:rsid w:val="004E49F8"/>
    <w:rsid w:val="004F041E"/>
    <w:rsid w:val="004F177F"/>
    <w:rsid w:val="004F2B97"/>
    <w:rsid w:val="004F35D9"/>
    <w:rsid w:val="004F3A80"/>
    <w:rsid w:val="004F4652"/>
    <w:rsid w:val="004F5406"/>
    <w:rsid w:val="005013B6"/>
    <w:rsid w:val="00501852"/>
    <w:rsid w:val="00506CF2"/>
    <w:rsid w:val="00510B40"/>
    <w:rsid w:val="00510CC3"/>
    <w:rsid w:val="00514F69"/>
    <w:rsid w:val="0051644D"/>
    <w:rsid w:val="005174CA"/>
    <w:rsid w:val="005207D5"/>
    <w:rsid w:val="005223C4"/>
    <w:rsid w:val="005276F7"/>
    <w:rsid w:val="00530781"/>
    <w:rsid w:val="005340CE"/>
    <w:rsid w:val="00534DD9"/>
    <w:rsid w:val="005363B8"/>
    <w:rsid w:val="005370B4"/>
    <w:rsid w:val="0054289F"/>
    <w:rsid w:val="0055430A"/>
    <w:rsid w:val="0055712B"/>
    <w:rsid w:val="00566198"/>
    <w:rsid w:val="0056646E"/>
    <w:rsid w:val="00566D1B"/>
    <w:rsid w:val="00574080"/>
    <w:rsid w:val="005743EE"/>
    <w:rsid w:val="0057678D"/>
    <w:rsid w:val="005774D9"/>
    <w:rsid w:val="0058389C"/>
    <w:rsid w:val="0058467A"/>
    <w:rsid w:val="005878FC"/>
    <w:rsid w:val="00595142"/>
    <w:rsid w:val="00595815"/>
    <w:rsid w:val="00596FC3"/>
    <w:rsid w:val="005A00DB"/>
    <w:rsid w:val="005B235F"/>
    <w:rsid w:val="005B27D1"/>
    <w:rsid w:val="005B2CF6"/>
    <w:rsid w:val="005C08E0"/>
    <w:rsid w:val="005C124E"/>
    <w:rsid w:val="005C1D94"/>
    <w:rsid w:val="005C2E18"/>
    <w:rsid w:val="005C4AE7"/>
    <w:rsid w:val="005D1FC2"/>
    <w:rsid w:val="005D2A7A"/>
    <w:rsid w:val="005D3581"/>
    <w:rsid w:val="005D3887"/>
    <w:rsid w:val="005E02CF"/>
    <w:rsid w:val="005E1FE6"/>
    <w:rsid w:val="005E4791"/>
    <w:rsid w:val="005E7B11"/>
    <w:rsid w:val="005F0BCC"/>
    <w:rsid w:val="006009D7"/>
    <w:rsid w:val="00600E6D"/>
    <w:rsid w:val="00601A92"/>
    <w:rsid w:val="00601BE3"/>
    <w:rsid w:val="006024B0"/>
    <w:rsid w:val="006047CE"/>
    <w:rsid w:val="00607DDE"/>
    <w:rsid w:val="00616DE5"/>
    <w:rsid w:val="006225A6"/>
    <w:rsid w:val="00635A36"/>
    <w:rsid w:val="006368EA"/>
    <w:rsid w:val="00637EA4"/>
    <w:rsid w:val="00641E22"/>
    <w:rsid w:val="006423F1"/>
    <w:rsid w:val="00642E68"/>
    <w:rsid w:val="00647231"/>
    <w:rsid w:val="0064788C"/>
    <w:rsid w:val="0065186D"/>
    <w:rsid w:val="006551C1"/>
    <w:rsid w:val="006610CA"/>
    <w:rsid w:val="00661A74"/>
    <w:rsid w:val="006655A9"/>
    <w:rsid w:val="00673DB9"/>
    <w:rsid w:val="00675D04"/>
    <w:rsid w:val="00676744"/>
    <w:rsid w:val="006779B9"/>
    <w:rsid w:val="00684B78"/>
    <w:rsid w:val="00687C61"/>
    <w:rsid w:val="00687DB2"/>
    <w:rsid w:val="00694FBE"/>
    <w:rsid w:val="006964AC"/>
    <w:rsid w:val="006A24F5"/>
    <w:rsid w:val="006B3848"/>
    <w:rsid w:val="006B4E28"/>
    <w:rsid w:val="006C7046"/>
    <w:rsid w:val="006D08E1"/>
    <w:rsid w:val="006D127F"/>
    <w:rsid w:val="006D6EE1"/>
    <w:rsid w:val="006E0951"/>
    <w:rsid w:val="006E175A"/>
    <w:rsid w:val="006E1A75"/>
    <w:rsid w:val="006E5E6D"/>
    <w:rsid w:val="006F0821"/>
    <w:rsid w:val="006F6FA2"/>
    <w:rsid w:val="00704BEA"/>
    <w:rsid w:val="00706909"/>
    <w:rsid w:val="00710550"/>
    <w:rsid w:val="0071105F"/>
    <w:rsid w:val="00712612"/>
    <w:rsid w:val="007225A5"/>
    <w:rsid w:val="00724079"/>
    <w:rsid w:val="00727147"/>
    <w:rsid w:val="00727641"/>
    <w:rsid w:val="007314AB"/>
    <w:rsid w:val="00733143"/>
    <w:rsid w:val="00742607"/>
    <w:rsid w:val="00747128"/>
    <w:rsid w:val="00750E35"/>
    <w:rsid w:val="0075252D"/>
    <w:rsid w:val="00752E20"/>
    <w:rsid w:val="00753EF0"/>
    <w:rsid w:val="00756D89"/>
    <w:rsid w:val="007649B5"/>
    <w:rsid w:val="00772FD5"/>
    <w:rsid w:val="007736A7"/>
    <w:rsid w:val="00775178"/>
    <w:rsid w:val="007762F1"/>
    <w:rsid w:val="00780219"/>
    <w:rsid w:val="00783720"/>
    <w:rsid w:val="0078604B"/>
    <w:rsid w:val="007866FA"/>
    <w:rsid w:val="007868EA"/>
    <w:rsid w:val="00786AA4"/>
    <w:rsid w:val="00792155"/>
    <w:rsid w:val="0079223E"/>
    <w:rsid w:val="00796A19"/>
    <w:rsid w:val="00797A4E"/>
    <w:rsid w:val="007A3323"/>
    <w:rsid w:val="007B32D8"/>
    <w:rsid w:val="007C0629"/>
    <w:rsid w:val="007C1477"/>
    <w:rsid w:val="007C2524"/>
    <w:rsid w:val="007C4661"/>
    <w:rsid w:val="007D1284"/>
    <w:rsid w:val="007D30B9"/>
    <w:rsid w:val="007D4AE5"/>
    <w:rsid w:val="007E43D8"/>
    <w:rsid w:val="007E76C0"/>
    <w:rsid w:val="007F2937"/>
    <w:rsid w:val="00801303"/>
    <w:rsid w:val="0080322C"/>
    <w:rsid w:val="0081006D"/>
    <w:rsid w:val="00810498"/>
    <w:rsid w:val="00814549"/>
    <w:rsid w:val="00816EEF"/>
    <w:rsid w:val="00823E94"/>
    <w:rsid w:val="008303C6"/>
    <w:rsid w:val="008343F7"/>
    <w:rsid w:val="00835902"/>
    <w:rsid w:val="00836B70"/>
    <w:rsid w:val="00836C29"/>
    <w:rsid w:val="00837CA9"/>
    <w:rsid w:val="008410E0"/>
    <w:rsid w:val="00842F7B"/>
    <w:rsid w:val="00844C92"/>
    <w:rsid w:val="008450B9"/>
    <w:rsid w:val="00851747"/>
    <w:rsid w:val="00852A69"/>
    <w:rsid w:val="00852C4A"/>
    <w:rsid w:val="008574A1"/>
    <w:rsid w:val="008662CF"/>
    <w:rsid w:val="00872CF8"/>
    <w:rsid w:val="00873784"/>
    <w:rsid w:val="00877B7A"/>
    <w:rsid w:val="0088363D"/>
    <w:rsid w:val="0088511B"/>
    <w:rsid w:val="008938DC"/>
    <w:rsid w:val="00894E5F"/>
    <w:rsid w:val="008A77D6"/>
    <w:rsid w:val="008B13D4"/>
    <w:rsid w:val="008B2328"/>
    <w:rsid w:val="008B2F54"/>
    <w:rsid w:val="008B3178"/>
    <w:rsid w:val="008C2C25"/>
    <w:rsid w:val="008C618F"/>
    <w:rsid w:val="008E295C"/>
    <w:rsid w:val="008F0F3B"/>
    <w:rsid w:val="008F3B25"/>
    <w:rsid w:val="008F53AA"/>
    <w:rsid w:val="008F6191"/>
    <w:rsid w:val="008F7428"/>
    <w:rsid w:val="0090054C"/>
    <w:rsid w:val="0090112F"/>
    <w:rsid w:val="00903E42"/>
    <w:rsid w:val="00905368"/>
    <w:rsid w:val="009055D4"/>
    <w:rsid w:val="00905E38"/>
    <w:rsid w:val="00910AD3"/>
    <w:rsid w:val="00912AE8"/>
    <w:rsid w:val="009142F8"/>
    <w:rsid w:val="0091442B"/>
    <w:rsid w:val="00916D8A"/>
    <w:rsid w:val="00922680"/>
    <w:rsid w:val="00931D24"/>
    <w:rsid w:val="00933A9D"/>
    <w:rsid w:val="00940537"/>
    <w:rsid w:val="0094092E"/>
    <w:rsid w:val="00941A04"/>
    <w:rsid w:val="00941FD1"/>
    <w:rsid w:val="00942CE7"/>
    <w:rsid w:val="00943B15"/>
    <w:rsid w:val="00947339"/>
    <w:rsid w:val="0094775B"/>
    <w:rsid w:val="009479A4"/>
    <w:rsid w:val="00951219"/>
    <w:rsid w:val="00952247"/>
    <w:rsid w:val="00963DF7"/>
    <w:rsid w:val="00964E05"/>
    <w:rsid w:val="0096532E"/>
    <w:rsid w:val="00965966"/>
    <w:rsid w:val="00966433"/>
    <w:rsid w:val="00967D11"/>
    <w:rsid w:val="0097099A"/>
    <w:rsid w:val="009724BE"/>
    <w:rsid w:val="009728DE"/>
    <w:rsid w:val="009772E6"/>
    <w:rsid w:val="00977BA1"/>
    <w:rsid w:val="00983F6B"/>
    <w:rsid w:val="00994E93"/>
    <w:rsid w:val="00997AF0"/>
    <w:rsid w:val="009A0CBA"/>
    <w:rsid w:val="009A0D2B"/>
    <w:rsid w:val="009A452F"/>
    <w:rsid w:val="009A5737"/>
    <w:rsid w:val="009A70E6"/>
    <w:rsid w:val="009B15B3"/>
    <w:rsid w:val="009B28D8"/>
    <w:rsid w:val="009B3343"/>
    <w:rsid w:val="009B797B"/>
    <w:rsid w:val="009C0095"/>
    <w:rsid w:val="009C17B1"/>
    <w:rsid w:val="009D2D05"/>
    <w:rsid w:val="009D5BFF"/>
    <w:rsid w:val="009D5E21"/>
    <w:rsid w:val="009D7178"/>
    <w:rsid w:val="009E1961"/>
    <w:rsid w:val="009E249B"/>
    <w:rsid w:val="009E479F"/>
    <w:rsid w:val="009E4BF1"/>
    <w:rsid w:val="009E61D2"/>
    <w:rsid w:val="009F32D6"/>
    <w:rsid w:val="009F3753"/>
    <w:rsid w:val="009F4A79"/>
    <w:rsid w:val="00A008F6"/>
    <w:rsid w:val="00A018DD"/>
    <w:rsid w:val="00A02C6A"/>
    <w:rsid w:val="00A06188"/>
    <w:rsid w:val="00A16EF7"/>
    <w:rsid w:val="00A21451"/>
    <w:rsid w:val="00A27A46"/>
    <w:rsid w:val="00A44ADA"/>
    <w:rsid w:val="00A45160"/>
    <w:rsid w:val="00A46D47"/>
    <w:rsid w:val="00A478B4"/>
    <w:rsid w:val="00A503BA"/>
    <w:rsid w:val="00A56C0C"/>
    <w:rsid w:val="00A5791E"/>
    <w:rsid w:val="00A6421D"/>
    <w:rsid w:val="00A65C9F"/>
    <w:rsid w:val="00A67507"/>
    <w:rsid w:val="00A67F2C"/>
    <w:rsid w:val="00A7121D"/>
    <w:rsid w:val="00A748A9"/>
    <w:rsid w:val="00A74DFE"/>
    <w:rsid w:val="00A767DD"/>
    <w:rsid w:val="00A77302"/>
    <w:rsid w:val="00A80B37"/>
    <w:rsid w:val="00A8152C"/>
    <w:rsid w:val="00A81AE7"/>
    <w:rsid w:val="00A8317C"/>
    <w:rsid w:val="00A831F8"/>
    <w:rsid w:val="00A86FC0"/>
    <w:rsid w:val="00A87A14"/>
    <w:rsid w:val="00A90170"/>
    <w:rsid w:val="00A9496F"/>
    <w:rsid w:val="00A95944"/>
    <w:rsid w:val="00A96461"/>
    <w:rsid w:val="00A96DD8"/>
    <w:rsid w:val="00AA0053"/>
    <w:rsid w:val="00AA31E6"/>
    <w:rsid w:val="00AA4652"/>
    <w:rsid w:val="00AA5D5C"/>
    <w:rsid w:val="00AA6734"/>
    <w:rsid w:val="00AB447D"/>
    <w:rsid w:val="00AB4562"/>
    <w:rsid w:val="00AB45D7"/>
    <w:rsid w:val="00AB4862"/>
    <w:rsid w:val="00AB6AF0"/>
    <w:rsid w:val="00AC2230"/>
    <w:rsid w:val="00AC3AB9"/>
    <w:rsid w:val="00AC53B0"/>
    <w:rsid w:val="00AC5D3E"/>
    <w:rsid w:val="00AD0470"/>
    <w:rsid w:val="00AD1DC8"/>
    <w:rsid w:val="00AD3E8D"/>
    <w:rsid w:val="00AD4531"/>
    <w:rsid w:val="00AD7AAB"/>
    <w:rsid w:val="00AE2014"/>
    <w:rsid w:val="00AE268E"/>
    <w:rsid w:val="00AE448F"/>
    <w:rsid w:val="00AE502C"/>
    <w:rsid w:val="00AF0DAF"/>
    <w:rsid w:val="00AF1822"/>
    <w:rsid w:val="00AF2F1A"/>
    <w:rsid w:val="00AF5B2D"/>
    <w:rsid w:val="00AF761C"/>
    <w:rsid w:val="00B005EF"/>
    <w:rsid w:val="00B012B9"/>
    <w:rsid w:val="00B03E24"/>
    <w:rsid w:val="00B0551B"/>
    <w:rsid w:val="00B0576E"/>
    <w:rsid w:val="00B05A96"/>
    <w:rsid w:val="00B06F0E"/>
    <w:rsid w:val="00B07194"/>
    <w:rsid w:val="00B110C6"/>
    <w:rsid w:val="00B12742"/>
    <w:rsid w:val="00B15610"/>
    <w:rsid w:val="00B16A42"/>
    <w:rsid w:val="00B17716"/>
    <w:rsid w:val="00B205BA"/>
    <w:rsid w:val="00B21B07"/>
    <w:rsid w:val="00B2263C"/>
    <w:rsid w:val="00B226F8"/>
    <w:rsid w:val="00B22A49"/>
    <w:rsid w:val="00B24F5E"/>
    <w:rsid w:val="00B25686"/>
    <w:rsid w:val="00B34D1B"/>
    <w:rsid w:val="00B400A6"/>
    <w:rsid w:val="00B41ABF"/>
    <w:rsid w:val="00B4589C"/>
    <w:rsid w:val="00B51CF0"/>
    <w:rsid w:val="00B520D3"/>
    <w:rsid w:val="00B53961"/>
    <w:rsid w:val="00B619F2"/>
    <w:rsid w:val="00B63CA1"/>
    <w:rsid w:val="00B64DA2"/>
    <w:rsid w:val="00B6570C"/>
    <w:rsid w:val="00B66749"/>
    <w:rsid w:val="00B67CD9"/>
    <w:rsid w:val="00B77FFA"/>
    <w:rsid w:val="00B807D6"/>
    <w:rsid w:val="00B819EC"/>
    <w:rsid w:val="00B872E7"/>
    <w:rsid w:val="00B900D3"/>
    <w:rsid w:val="00B90FD7"/>
    <w:rsid w:val="00B91326"/>
    <w:rsid w:val="00B919AB"/>
    <w:rsid w:val="00B9563A"/>
    <w:rsid w:val="00B95915"/>
    <w:rsid w:val="00B968F5"/>
    <w:rsid w:val="00BA6E0B"/>
    <w:rsid w:val="00BB4195"/>
    <w:rsid w:val="00BB7828"/>
    <w:rsid w:val="00BC4ADC"/>
    <w:rsid w:val="00BC5D6A"/>
    <w:rsid w:val="00BC61C1"/>
    <w:rsid w:val="00BC6DF2"/>
    <w:rsid w:val="00BC7E64"/>
    <w:rsid w:val="00BD0727"/>
    <w:rsid w:val="00BD18F9"/>
    <w:rsid w:val="00BD2605"/>
    <w:rsid w:val="00BD3DA5"/>
    <w:rsid w:val="00BD42F5"/>
    <w:rsid w:val="00BE2529"/>
    <w:rsid w:val="00BE2882"/>
    <w:rsid w:val="00BE3A97"/>
    <w:rsid w:val="00BE4694"/>
    <w:rsid w:val="00BE7CD2"/>
    <w:rsid w:val="00BF0FCC"/>
    <w:rsid w:val="00BF18D0"/>
    <w:rsid w:val="00BF1F5E"/>
    <w:rsid w:val="00BF2C41"/>
    <w:rsid w:val="00BF2E09"/>
    <w:rsid w:val="00BF49A5"/>
    <w:rsid w:val="00BF69D8"/>
    <w:rsid w:val="00C007AF"/>
    <w:rsid w:val="00C00FB7"/>
    <w:rsid w:val="00C02A65"/>
    <w:rsid w:val="00C03D64"/>
    <w:rsid w:val="00C073B3"/>
    <w:rsid w:val="00C11C9D"/>
    <w:rsid w:val="00C1266D"/>
    <w:rsid w:val="00C15A7F"/>
    <w:rsid w:val="00C16225"/>
    <w:rsid w:val="00C2663B"/>
    <w:rsid w:val="00C32AEA"/>
    <w:rsid w:val="00C34169"/>
    <w:rsid w:val="00C354BA"/>
    <w:rsid w:val="00C372F6"/>
    <w:rsid w:val="00C37606"/>
    <w:rsid w:val="00C40AB2"/>
    <w:rsid w:val="00C4165B"/>
    <w:rsid w:val="00C4665B"/>
    <w:rsid w:val="00C5280F"/>
    <w:rsid w:val="00C5487B"/>
    <w:rsid w:val="00C54CBB"/>
    <w:rsid w:val="00C54F9C"/>
    <w:rsid w:val="00C55741"/>
    <w:rsid w:val="00C57DCD"/>
    <w:rsid w:val="00C64DF4"/>
    <w:rsid w:val="00C67D20"/>
    <w:rsid w:val="00C72311"/>
    <w:rsid w:val="00C73DE2"/>
    <w:rsid w:val="00C75433"/>
    <w:rsid w:val="00C82D8A"/>
    <w:rsid w:val="00C8303B"/>
    <w:rsid w:val="00C83925"/>
    <w:rsid w:val="00C87ED0"/>
    <w:rsid w:val="00C91106"/>
    <w:rsid w:val="00C95F4B"/>
    <w:rsid w:val="00C972A2"/>
    <w:rsid w:val="00CA3E4B"/>
    <w:rsid w:val="00CA4037"/>
    <w:rsid w:val="00CA4520"/>
    <w:rsid w:val="00CA4BF8"/>
    <w:rsid w:val="00CA573E"/>
    <w:rsid w:val="00CB0F98"/>
    <w:rsid w:val="00CB51AB"/>
    <w:rsid w:val="00CB6FBF"/>
    <w:rsid w:val="00CC0550"/>
    <w:rsid w:val="00CC2637"/>
    <w:rsid w:val="00CC503B"/>
    <w:rsid w:val="00CC54B9"/>
    <w:rsid w:val="00CD171F"/>
    <w:rsid w:val="00CD7BC5"/>
    <w:rsid w:val="00CE2DA2"/>
    <w:rsid w:val="00CE31FC"/>
    <w:rsid w:val="00CE4ECC"/>
    <w:rsid w:val="00CE5377"/>
    <w:rsid w:val="00CF4158"/>
    <w:rsid w:val="00CF5872"/>
    <w:rsid w:val="00CF590F"/>
    <w:rsid w:val="00CF636E"/>
    <w:rsid w:val="00D106F2"/>
    <w:rsid w:val="00D13F4D"/>
    <w:rsid w:val="00D151CF"/>
    <w:rsid w:val="00D1565B"/>
    <w:rsid w:val="00D172A3"/>
    <w:rsid w:val="00D17B48"/>
    <w:rsid w:val="00D22E51"/>
    <w:rsid w:val="00D24DE5"/>
    <w:rsid w:val="00D25A8B"/>
    <w:rsid w:val="00D26308"/>
    <w:rsid w:val="00D268A5"/>
    <w:rsid w:val="00D31BD6"/>
    <w:rsid w:val="00D33B87"/>
    <w:rsid w:val="00D34AFF"/>
    <w:rsid w:val="00D34CED"/>
    <w:rsid w:val="00D3615D"/>
    <w:rsid w:val="00D3731C"/>
    <w:rsid w:val="00D42903"/>
    <w:rsid w:val="00D46052"/>
    <w:rsid w:val="00D475EC"/>
    <w:rsid w:val="00D57C05"/>
    <w:rsid w:val="00D60030"/>
    <w:rsid w:val="00D62A89"/>
    <w:rsid w:val="00D641CF"/>
    <w:rsid w:val="00D66E3F"/>
    <w:rsid w:val="00D67F93"/>
    <w:rsid w:val="00D7452F"/>
    <w:rsid w:val="00D765E7"/>
    <w:rsid w:val="00D77339"/>
    <w:rsid w:val="00D82880"/>
    <w:rsid w:val="00D84DBA"/>
    <w:rsid w:val="00D8560C"/>
    <w:rsid w:val="00D921D0"/>
    <w:rsid w:val="00D93C51"/>
    <w:rsid w:val="00D968D4"/>
    <w:rsid w:val="00DA2442"/>
    <w:rsid w:val="00DA3364"/>
    <w:rsid w:val="00DA6C27"/>
    <w:rsid w:val="00DB36CA"/>
    <w:rsid w:val="00DB4629"/>
    <w:rsid w:val="00DC1BA2"/>
    <w:rsid w:val="00DC24F4"/>
    <w:rsid w:val="00DC59EF"/>
    <w:rsid w:val="00DD2448"/>
    <w:rsid w:val="00DD33AC"/>
    <w:rsid w:val="00DD3F78"/>
    <w:rsid w:val="00DE0242"/>
    <w:rsid w:val="00DE2793"/>
    <w:rsid w:val="00DE32F0"/>
    <w:rsid w:val="00DE54C9"/>
    <w:rsid w:val="00E06B32"/>
    <w:rsid w:val="00E122E6"/>
    <w:rsid w:val="00E12A97"/>
    <w:rsid w:val="00E1601B"/>
    <w:rsid w:val="00E179D6"/>
    <w:rsid w:val="00E235A3"/>
    <w:rsid w:val="00E2490F"/>
    <w:rsid w:val="00E24951"/>
    <w:rsid w:val="00E271EE"/>
    <w:rsid w:val="00E3058A"/>
    <w:rsid w:val="00E32305"/>
    <w:rsid w:val="00E341E4"/>
    <w:rsid w:val="00E34D41"/>
    <w:rsid w:val="00E34D71"/>
    <w:rsid w:val="00E42AFA"/>
    <w:rsid w:val="00E43B64"/>
    <w:rsid w:val="00E462FE"/>
    <w:rsid w:val="00E46C06"/>
    <w:rsid w:val="00E4723B"/>
    <w:rsid w:val="00E5094F"/>
    <w:rsid w:val="00E5397C"/>
    <w:rsid w:val="00E544DF"/>
    <w:rsid w:val="00E57314"/>
    <w:rsid w:val="00E62C12"/>
    <w:rsid w:val="00E63019"/>
    <w:rsid w:val="00E636A8"/>
    <w:rsid w:val="00E63849"/>
    <w:rsid w:val="00E63FCB"/>
    <w:rsid w:val="00E71A6B"/>
    <w:rsid w:val="00E7357F"/>
    <w:rsid w:val="00E73677"/>
    <w:rsid w:val="00E7470F"/>
    <w:rsid w:val="00E7773C"/>
    <w:rsid w:val="00E77CE5"/>
    <w:rsid w:val="00E80210"/>
    <w:rsid w:val="00E846D4"/>
    <w:rsid w:val="00E93951"/>
    <w:rsid w:val="00EA1D87"/>
    <w:rsid w:val="00EA253B"/>
    <w:rsid w:val="00EA3217"/>
    <w:rsid w:val="00EA3285"/>
    <w:rsid w:val="00EA35F7"/>
    <w:rsid w:val="00EA78CB"/>
    <w:rsid w:val="00EB0395"/>
    <w:rsid w:val="00EC19DC"/>
    <w:rsid w:val="00EC2470"/>
    <w:rsid w:val="00ED202F"/>
    <w:rsid w:val="00ED3506"/>
    <w:rsid w:val="00ED433A"/>
    <w:rsid w:val="00ED46CD"/>
    <w:rsid w:val="00ED47CD"/>
    <w:rsid w:val="00ED486F"/>
    <w:rsid w:val="00ED5069"/>
    <w:rsid w:val="00EE1607"/>
    <w:rsid w:val="00EE2D06"/>
    <w:rsid w:val="00EE62EB"/>
    <w:rsid w:val="00EF3217"/>
    <w:rsid w:val="00EF3DBD"/>
    <w:rsid w:val="00F00570"/>
    <w:rsid w:val="00F02506"/>
    <w:rsid w:val="00F034D5"/>
    <w:rsid w:val="00F05444"/>
    <w:rsid w:val="00F06FEB"/>
    <w:rsid w:val="00F10003"/>
    <w:rsid w:val="00F16216"/>
    <w:rsid w:val="00F16B18"/>
    <w:rsid w:val="00F20601"/>
    <w:rsid w:val="00F20BDB"/>
    <w:rsid w:val="00F21210"/>
    <w:rsid w:val="00F219D7"/>
    <w:rsid w:val="00F238F7"/>
    <w:rsid w:val="00F260EA"/>
    <w:rsid w:val="00F302A7"/>
    <w:rsid w:val="00F30376"/>
    <w:rsid w:val="00F30481"/>
    <w:rsid w:val="00F32B48"/>
    <w:rsid w:val="00F3328B"/>
    <w:rsid w:val="00F370B0"/>
    <w:rsid w:val="00F37CA0"/>
    <w:rsid w:val="00F44CE7"/>
    <w:rsid w:val="00F518C5"/>
    <w:rsid w:val="00F52544"/>
    <w:rsid w:val="00F5291B"/>
    <w:rsid w:val="00F54424"/>
    <w:rsid w:val="00F54D06"/>
    <w:rsid w:val="00F57BB8"/>
    <w:rsid w:val="00F60168"/>
    <w:rsid w:val="00F62ED5"/>
    <w:rsid w:val="00F759B3"/>
    <w:rsid w:val="00F77CDA"/>
    <w:rsid w:val="00F8218B"/>
    <w:rsid w:val="00F86C56"/>
    <w:rsid w:val="00F8758F"/>
    <w:rsid w:val="00F87820"/>
    <w:rsid w:val="00F96549"/>
    <w:rsid w:val="00F97C44"/>
    <w:rsid w:val="00FA34C3"/>
    <w:rsid w:val="00FA3930"/>
    <w:rsid w:val="00FA5AB0"/>
    <w:rsid w:val="00FA5C21"/>
    <w:rsid w:val="00FA628F"/>
    <w:rsid w:val="00FA6CF6"/>
    <w:rsid w:val="00FA775C"/>
    <w:rsid w:val="00FB056B"/>
    <w:rsid w:val="00FB155B"/>
    <w:rsid w:val="00FB1E8C"/>
    <w:rsid w:val="00FB6142"/>
    <w:rsid w:val="00FC0B6A"/>
    <w:rsid w:val="00FC1B55"/>
    <w:rsid w:val="00FC3BD9"/>
    <w:rsid w:val="00FD2AFB"/>
    <w:rsid w:val="00FD5B92"/>
    <w:rsid w:val="00FD6681"/>
    <w:rsid w:val="00FE1AAE"/>
    <w:rsid w:val="00FE31EF"/>
    <w:rsid w:val="00FE47F9"/>
    <w:rsid w:val="00FE5735"/>
    <w:rsid w:val="00FE5FD7"/>
    <w:rsid w:val="00FF14F4"/>
    <w:rsid w:val="00FF3144"/>
    <w:rsid w:val="00FF357C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00" w:lineRule="atLeast"/>
    </w:pPr>
    <w:rPr>
      <w:rFonts w:ascii="Times" w:hAnsi="Times"/>
      <w:sz w:val="24"/>
    </w:rPr>
  </w:style>
  <w:style w:type="paragraph" w:styleId="Heading1">
    <w:name w:val="heading 1"/>
    <w:basedOn w:val="Normal"/>
    <w:next w:val="Body"/>
    <w:link w:val="Heading1Char"/>
    <w:qFormat/>
    <w:pPr>
      <w:keepNext/>
      <w:pageBreakBefore/>
      <w:numPr>
        <w:numId w:val="3"/>
      </w:numPr>
      <w:suppressAutoHyphens/>
      <w:spacing w:before="60" w:after="400" w:line="540" w:lineRule="atLeast"/>
      <w:outlineLvl w:val="0"/>
    </w:pPr>
    <w:rPr>
      <w:rFonts w:ascii="Arial" w:hAnsi="Arial"/>
      <w:b/>
      <w:noProof/>
      <w:kern w:val="28"/>
      <w:sz w:val="34"/>
    </w:rPr>
  </w:style>
  <w:style w:type="paragraph" w:styleId="Heading2">
    <w:name w:val="heading 2"/>
    <w:basedOn w:val="Normal"/>
    <w:next w:val="Body"/>
    <w:link w:val="Heading2Char"/>
    <w:qFormat/>
    <w:pPr>
      <w:keepNext/>
      <w:numPr>
        <w:ilvl w:val="1"/>
        <w:numId w:val="3"/>
      </w:numPr>
      <w:suppressAutoHyphens/>
      <w:spacing w:before="400" w:after="60" w:line="380" w:lineRule="atLeast"/>
      <w:outlineLvl w:val="1"/>
    </w:pPr>
    <w:rPr>
      <w:rFonts w:ascii="Arial" w:hAnsi="Arial"/>
      <w:b/>
      <w:kern w:val="32"/>
      <w:sz w:val="30"/>
    </w:rPr>
  </w:style>
  <w:style w:type="paragraph" w:styleId="Heading3">
    <w:name w:val="heading 3"/>
    <w:basedOn w:val="Normal"/>
    <w:next w:val="Body"/>
    <w:link w:val="Heading3Char"/>
    <w:qFormat/>
    <w:pPr>
      <w:keepNext/>
      <w:numPr>
        <w:ilvl w:val="2"/>
        <w:numId w:val="3"/>
      </w:numPr>
      <w:suppressAutoHyphens/>
      <w:spacing w:before="300" w:after="60" w:line="340" w:lineRule="atLeast"/>
      <w:outlineLvl w:val="2"/>
    </w:pPr>
    <w:rPr>
      <w:rFonts w:ascii="Arial" w:hAnsi="Arial"/>
      <w:b/>
      <w:kern w:val="28"/>
      <w:sz w:val="26"/>
    </w:rPr>
  </w:style>
  <w:style w:type="paragraph" w:styleId="Heading4">
    <w:name w:val="heading 4"/>
    <w:basedOn w:val="Normal"/>
    <w:next w:val="Body"/>
    <w:link w:val="Heading4Char"/>
    <w:qFormat/>
    <w:pPr>
      <w:keepNext/>
      <w:numPr>
        <w:ilvl w:val="3"/>
        <w:numId w:val="3"/>
      </w:numPr>
      <w:suppressAutoHyphens/>
      <w:spacing w:before="300" w:after="60" w:line="280" w:lineRule="atLeast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Body"/>
    <w:qFormat/>
    <w:pPr>
      <w:keepNext/>
      <w:numPr>
        <w:ilvl w:val="4"/>
        <w:numId w:val="3"/>
      </w:numPr>
      <w:suppressAutoHyphens/>
      <w:spacing w:before="200" w:after="60" w:line="260" w:lineRule="atLeast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Body"/>
    <w:qFormat/>
    <w:pPr>
      <w:keepNext/>
      <w:numPr>
        <w:ilvl w:val="5"/>
        <w:numId w:val="3"/>
      </w:numPr>
      <w:suppressAutoHyphens/>
      <w:spacing w:before="240" w:after="60" w:line="260" w:lineRule="atLeas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Heading8">
    <w:name w:val="heading 8"/>
    <w:basedOn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Heading9">
    <w:name w:val="heading 9"/>
    <w:basedOn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tabs>
        <w:tab w:val="left" w:pos="1008"/>
        <w:tab w:val="right" w:leader="dot" w:pos="8280"/>
      </w:tabs>
      <w:spacing w:before="160" w:after="160" w:line="300" w:lineRule="atLeast"/>
    </w:pPr>
    <w:rPr>
      <w:color w:val="000000"/>
      <w:kern w:val="22"/>
      <w:sz w:val="22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noProof/>
      <w:sz w:val="18"/>
    </w:rPr>
  </w:style>
  <w:style w:type="paragraph" w:customStyle="1" w:styleId="ListBulleted1">
    <w:name w:val="List Bulleted 1"/>
    <w:pPr>
      <w:numPr>
        <w:numId w:val="1"/>
      </w:numPr>
      <w:tabs>
        <w:tab w:val="left" w:pos="432"/>
      </w:tabs>
      <w:suppressAutoHyphens/>
      <w:spacing w:after="120" w:line="260" w:lineRule="atLeast"/>
    </w:pPr>
    <w:rPr>
      <w:kern w:val="22"/>
      <w:sz w:val="22"/>
    </w:rPr>
  </w:style>
  <w:style w:type="paragraph" w:customStyle="1" w:styleId="ListBulleted2">
    <w:name w:val="List Bulleted 2"/>
    <w:pPr>
      <w:numPr>
        <w:numId w:val="2"/>
      </w:numPr>
      <w:spacing w:after="60" w:line="260" w:lineRule="atLeast"/>
      <w:ind w:left="720"/>
    </w:pPr>
    <w:rPr>
      <w:kern w:val="20"/>
      <w:sz w:val="22"/>
    </w:rPr>
  </w:style>
  <w:style w:type="paragraph" w:styleId="TOC3">
    <w:name w:val="toc 3"/>
    <w:basedOn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next w:val="TOC2"/>
    <w:uiPriority w:val="39"/>
    <w:pPr>
      <w:spacing w:before="120" w:after="120" w:line="300" w:lineRule="atLeast"/>
    </w:pPr>
    <w:rPr>
      <w:rFonts w:asciiTheme="minorHAnsi" w:hAnsiTheme="minorHAnsi" w:cstheme="minorHAnsi"/>
      <w:b/>
      <w:bCs/>
      <w:caps/>
    </w:rPr>
  </w:style>
  <w:style w:type="paragraph" w:styleId="TOC2">
    <w:name w:val="toc 2"/>
    <w:uiPriority w:val="39"/>
    <w:pPr>
      <w:spacing w:line="300" w:lineRule="atLeast"/>
      <w:ind w:left="240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</w:style>
  <w:style w:type="paragraph" w:styleId="Caption">
    <w:name w:val="caption"/>
    <w:next w:val="Body"/>
    <w:qFormat/>
    <w:pPr>
      <w:keepNext/>
      <w:tabs>
        <w:tab w:val="left" w:pos="1080"/>
      </w:tabs>
      <w:spacing w:before="100" w:after="40" w:line="260" w:lineRule="atLeast"/>
      <w:ind w:left="1080" w:hanging="1080"/>
    </w:pPr>
    <w:rPr>
      <w:rFonts w:ascii="Arial" w:hAnsi="Arial"/>
      <w:i/>
      <w:noProof/>
      <w:kern w:val="22"/>
      <w:sz w:val="22"/>
    </w:rPr>
  </w:style>
  <w:style w:type="paragraph" w:styleId="FootnoteText">
    <w:name w:val="footnote text"/>
    <w:basedOn w:val="Normal"/>
    <w:semiHidden/>
    <w:pPr>
      <w:tabs>
        <w:tab w:val="left" w:pos="360"/>
      </w:tabs>
      <w:spacing w:line="240" w:lineRule="atLeast"/>
      <w:ind w:left="360" w:hanging="360"/>
    </w:pPr>
    <w:rPr>
      <w:rFonts w:ascii="Times New Roman" w:hAnsi="Times New Roman"/>
      <w:kern w:val="20"/>
      <w:sz w:val="20"/>
    </w:rPr>
  </w:style>
  <w:style w:type="paragraph" w:customStyle="1" w:styleId="ListNumbered1">
    <w:name w:val="List Numbered 1"/>
    <w:pPr>
      <w:tabs>
        <w:tab w:val="left" w:pos="432"/>
      </w:tabs>
      <w:spacing w:before="120" w:line="260" w:lineRule="atLeast"/>
      <w:ind w:left="432" w:hanging="432"/>
    </w:pPr>
    <w:rPr>
      <w:kern w:val="22"/>
      <w:sz w:val="22"/>
    </w:rPr>
  </w:style>
  <w:style w:type="paragraph" w:customStyle="1" w:styleId="Heading2-nonum">
    <w:name w:val="Heading 2 - nonum"/>
    <w:next w:val="Body"/>
    <w:pPr>
      <w:keepNext/>
      <w:tabs>
        <w:tab w:val="left" w:pos="720"/>
      </w:tabs>
      <w:spacing w:before="120" w:line="380" w:lineRule="atLeast"/>
    </w:pPr>
    <w:rPr>
      <w:rFonts w:ascii="Arial" w:hAnsi="Arial"/>
      <w:b/>
      <w:noProof/>
      <w:kern w:val="32"/>
      <w:sz w:val="30"/>
    </w:rPr>
  </w:style>
  <w:style w:type="paragraph" w:customStyle="1" w:styleId="Heading3-nonum">
    <w:name w:val="Heading 3 - nonum"/>
    <w:next w:val="Body"/>
    <w:pPr>
      <w:keepNext/>
      <w:tabs>
        <w:tab w:val="left" w:pos="1008"/>
      </w:tabs>
      <w:spacing w:before="120" w:line="340" w:lineRule="atLeast"/>
    </w:pPr>
    <w:rPr>
      <w:rFonts w:ascii="Arial" w:hAnsi="Arial"/>
      <w:b/>
      <w:noProof/>
      <w:kern w:val="28"/>
      <w:sz w:val="28"/>
    </w:rPr>
  </w:style>
  <w:style w:type="paragraph" w:customStyle="1" w:styleId="Heading4-nonum">
    <w:name w:val="Heading 4 - nonum"/>
    <w:next w:val="Body"/>
    <w:pPr>
      <w:tabs>
        <w:tab w:val="left" w:pos="1008"/>
      </w:tabs>
      <w:spacing w:line="280" w:lineRule="atLeast"/>
    </w:pPr>
    <w:rPr>
      <w:rFonts w:ascii="Arial" w:hAnsi="Arial"/>
      <w:b/>
      <w:noProof/>
      <w:sz w:val="22"/>
    </w:rPr>
  </w:style>
  <w:style w:type="paragraph" w:customStyle="1" w:styleId="Heading1-nonum">
    <w:name w:val="Heading 1- nonum"/>
    <w:next w:val="Body"/>
    <w:pPr>
      <w:pageBreakBefore/>
      <w:tabs>
        <w:tab w:val="left" w:pos="2606"/>
      </w:tabs>
      <w:spacing w:after="400" w:line="380" w:lineRule="atLeast"/>
    </w:pPr>
    <w:rPr>
      <w:rFonts w:ascii="Arial" w:hAnsi="Arial"/>
      <w:b/>
      <w:noProof/>
      <w:kern w:val="40"/>
      <w:sz w:val="36"/>
    </w:rPr>
  </w:style>
  <w:style w:type="paragraph" w:customStyle="1" w:styleId="ListNumbered2">
    <w:name w:val="List Numbered 2"/>
    <w:pPr>
      <w:tabs>
        <w:tab w:val="left" w:pos="432"/>
      </w:tabs>
      <w:spacing w:before="60" w:line="260" w:lineRule="atLeast"/>
      <w:ind w:left="864" w:hanging="432"/>
    </w:pPr>
    <w:rPr>
      <w:kern w:val="22"/>
      <w:sz w:val="22"/>
    </w:rPr>
  </w:style>
  <w:style w:type="paragraph" w:customStyle="1" w:styleId="ListMultilist1">
    <w:name w:val="List Multilist 1"/>
    <w:basedOn w:val="Body"/>
    <w:next w:val="Body"/>
    <w:pPr>
      <w:spacing w:before="120" w:after="0" w:line="260" w:lineRule="atLeast"/>
      <w:ind w:left="432"/>
    </w:pPr>
  </w:style>
  <w:style w:type="paragraph" w:customStyle="1" w:styleId="Heading1frontmatteronly">
    <w:name w:val="Heading 1 (front matter only)"/>
    <w:pPr>
      <w:keepNext/>
      <w:spacing w:after="500" w:line="540" w:lineRule="atLeast"/>
    </w:pPr>
    <w:rPr>
      <w:rFonts w:ascii="Arial" w:hAnsi="Arial"/>
      <w:b/>
      <w:kern w:val="36"/>
      <w:sz w:val="36"/>
    </w:rPr>
  </w:style>
  <w:style w:type="paragraph" w:customStyle="1" w:styleId="ListMultilist2">
    <w:name w:val="List Multilist 2"/>
    <w:pPr>
      <w:spacing w:before="60" w:line="260" w:lineRule="atLeast"/>
      <w:ind w:left="864"/>
    </w:pPr>
    <w:rPr>
      <w:noProof/>
      <w:sz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1-Appendix">
    <w:name w:val="Heading 1 - Appendix"/>
    <w:next w:val="Body"/>
    <w:link w:val="Heading1-AppendixChar"/>
    <w:pPr>
      <w:pageBreakBefore/>
      <w:numPr>
        <w:numId w:val="4"/>
      </w:numPr>
      <w:tabs>
        <w:tab w:val="clear" w:pos="2160"/>
        <w:tab w:val="left" w:pos="2376"/>
      </w:tabs>
      <w:suppressAutoHyphens/>
      <w:spacing w:after="400" w:line="480" w:lineRule="atLeast"/>
      <w:ind w:left="2376" w:hanging="2376"/>
    </w:pPr>
    <w:rPr>
      <w:rFonts w:ascii="Arial" w:hAnsi="Arial"/>
      <w:b/>
      <w:sz w:val="34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asciiTheme="minorHAnsi" w:hAnsiTheme="minorHAnsi" w:cstheme="minorHAnsi"/>
      <w:smallCaps/>
      <w:sz w:val="20"/>
    </w:rPr>
  </w:style>
  <w:style w:type="paragraph" w:customStyle="1" w:styleId="TableHeading">
    <w:name w:val="Table Heading"/>
    <w:basedOn w:val="Body"/>
    <w:pPr>
      <w:spacing w:before="80" w:after="80"/>
    </w:pPr>
    <w:rPr>
      <w:rFonts w:ascii="Arial" w:hAnsi="Arial"/>
      <w:b/>
      <w:color w:val="auto"/>
      <w:sz w:val="18"/>
    </w:rPr>
  </w:style>
  <w:style w:type="paragraph" w:customStyle="1" w:styleId="TableBody">
    <w:name w:val="Table Body"/>
    <w:basedOn w:val="Body"/>
    <w:rPr>
      <w:color w:val="auto"/>
      <w:sz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1" w:color="auto"/>
      </w:pBdr>
      <w:tabs>
        <w:tab w:val="center" w:pos="4320"/>
        <w:tab w:val="right" w:pos="8280"/>
      </w:tabs>
      <w:spacing w:after="500" w:line="200" w:lineRule="atLeast"/>
    </w:pPr>
    <w:rPr>
      <w:rFonts w:ascii="Arial" w:hAnsi="Arial"/>
      <w:color w:val="808080"/>
      <w:sz w:val="16"/>
    </w:rPr>
  </w:style>
  <w:style w:type="paragraph" w:customStyle="1" w:styleId="Figure-Anchor">
    <w:name w:val="Figure-Anchor"/>
    <w:basedOn w:val="Body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z-table-instructions">
    <w:name w:val="z-table-instructions"/>
    <w:basedOn w:val="Body"/>
    <w:pPr>
      <w:keepNext/>
      <w:suppressAutoHyphens/>
      <w:spacing w:before="100" w:after="100" w:line="200" w:lineRule="atLeast"/>
    </w:pPr>
    <w:rPr>
      <w:rFonts w:ascii="Arial" w:hAnsi="Arial"/>
      <w:sz w:val="16"/>
    </w:rPr>
  </w:style>
  <w:style w:type="paragraph" w:customStyle="1" w:styleId="z-list-bulleted-1">
    <w:name w:val="z-list-bulleted-1"/>
    <w:basedOn w:val="ListBulleted1"/>
    <w:pPr>
      <w:spacing w:after="40" w:line="220" w:lineRule="atLeast"/>
    </w:pPr>
    <w:rPr>
      <w:rFonts w:ascii="Arial" w:hAnsi="Arial"/>
      <w:sz w:val="16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customStyle="1" w:styleId="z-table-instructions-grey">
    <w:name w:val="z-table-instructions-grey"/>
    <w:basedOn w:val="z-table-instructions"/>
    <w:pPr>
      <w:spacing w:line="180" w:lineRule="atLeast"/>
    </w:pPr>
    <w:rPr>
      <w:color w:val="999999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Heading2-Appendix">
    <w:name w:val="Heading 2 - Appendix"/>
    <w:basedOn w:val="Body"/>
    <w:next w:val="Body"/>
    <w:pPr>
      <w:keepNext/>
      <w:numPr>
        <w:ilvl w:val="1"/>
        <w:numId w:val="5"/>
      </w:numPr>
      <w:tabs>
        <w:tab w:val="clear" w:pos="576"/>
        <w:tab w:val="clear" w:pos="1008"/>
        <w:tab w:val="clear" w:pos="8280"/>
        <w:tab w:val="left" w:pos="720"/>
      </w:tabs>
      <w:suppressAutoHyphens/>
      <w:spacing w:before="300" w:after="60" w:line="340" w:lineRule="atLeast"/>
      <w:ind w:left="720" w:hanging="720"/>
    </w:pPr>
    <w:rPr>
      <w:rFonts w:ascii="Arial" w:hAnsi="Arial"/>
      <w:b/>
      <w:sz w:val="30"/>
    </w:rPr>
  </w:style>
  <w:style w:type="paragraph" w:customStyle="1" w:styleId="Title-Line1">
    <w:name w:val="Title-Line 1"/>
    <w:basedOn w:val="Heading1-nonum"/>
    <w:next w:val="Title-Line-2"/>
    <w:pPr>
      <w:overflowPunct w:val="0"/>
      <w:autoSpaceDE w:val="0"/>
      <w:autoSpaceDN w:val="0"/>
      <w:adjustRightInd w:val="0"/>
      <w:spacing w:before="500" w:after="100" w:line="400" w:lineRule="atLeast"/>
      <w:jc w:val="center"/>
      <w:textAlignment w:val="baseline"/>
    </w:pPr>
    <w:rPr>
      <w:sz w:val="40"/>
    </w:rPr>
  </w:style>
  <w:style w:type="paragraph" w:customStyle="1" w:styleId="Title-Line-2">
    <w:name w:val="Title-Line-2"/>
    <w:basedOn w:val="Title-Line1"/>
    <w:pPr>
      <w:pageBreakBefore w:val="0"/>
      <w:spacing w:before="200"/>
    </w:pPr>
    <w:rPr>
      <w:b w:val="0"/>
    </w:rPr>
  </w:style>
  <w:style w:type="paragraph" w:customStyle="1" w:styleId="Title-Line-3">
    <w:name w:val="Title-Line-3"/>
    <w:basedOn w:val="Title-Line-2"/>
    <w:pPr>
      <w:spacing w:before="400" w:after="2000"/>
    </w:pPr>
    <w:rPr>
      <w:b/>
      <w:sz w:val="30"/>
    </w:rPr>
  </w:style>
  <w:style w:type="paragraph" w:customStyle="1" w:styleId="z-disclaimer">
    <w:name w:val="z-disclaimer"/>
    <w:pPr>
      <w:pBdr>
        <w:top w:val="single" w:sz="4" w:space="1" w:color="auto"/>
      </w:pBdr>
      <w:spacing w:before="240" w:after="160" w:line="200" w:lineRule="atLeast"/>
    </w:pPr>
    <w:rPr>
      <w:rFonts w:ascii="Arial" w:hAnsi="Arial"/>
      <w:sz w:val="16"/>
    </w:rPr>
  </w:style>
  <w:style w:type="paragraph" w:customStyle="1" w:styleId="boilerplate">
    <w:name w:val="boilerplate"/>
    <w:basedOn w:val="Body"/>
    <w:pPr>
      <w:pBdr>
        <w:top w:val="single" w:sz="2" w:space="4" w:color="666699"/>
        <w:left w:val="single" w:sz="2" w:space="4" w:color="666699"/>
        <w:bottom w:val="single" w:sz="2" w:space="4" w:color="666699"/>
        <w:right w:val="single" w:sz="2" w:space="4" w:color="666699"/>
      </w:pBdr>
      <w:shd w:val="clear" w:color="auto" w:fill="CCECFF"/>
      <w:spacing w:before="300" w:after="300"/>
    </w:pPr>
    <w:rPr>
      <w:rFonts w:ascii="Arial" w:hAnsi="Arial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z-table-instructions-last">
    <w:name w:val="z-table-instructions-last"/>
    <w:basedOn w:val="z-table-instructions"/>
    <w:pPr>
      <w:spacing w:before="40" w:after="400"/>
    </w:p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hAnsi="Arial"/>
      <w:sz w:val="20"/>
    </w:rPr>
  </w:style>
  <w:style w:type="paragraph" w:customStyle="1" w:styleId="Reference">
    <w:name w:val="Reference"/>
    <w:basedOn w:val="ListNumber"/>
    <w:pPr>
      <w:keepNext/>
      <w:spacing w:before="240" w:line="240" w:lineRule="auto"/>
      <w:ind w:right="360"/>
    </w:pPr>
    <w:rPr>
      <w:rFonts w:ascii="Times New Roman" w:hAnsi="Times New Roman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rsid w:val="001829A3"/>
    <w:pPr>
      <w:spacing w:line="3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2">
    <w:name w:val="List 2"/>
    <w:basedOn w:val="Normal"/>
    <w:pPr>
      <w:ind w:left="720" w:hanging="360"/>
    </w:pPr>
  </w:style>
  <w:style w:type="character" w:customStyle="1" w:styleId="BodyChar">
    <w:name w:val="Body Char"/>
    <w:rPr>
      <w:color w:val="000000"/>
      <w:kern w:val="22"/>
      <w:sz w:val="22"/>
      <w:lang w:val="en-US" w:eastAsia="en-US" w:bidi="ar-SA"/>
    </w:rPr>
  </w:style>
  <w:style w:type="character" w:customStyle="1" w:styleId="z-table-instructionsChar">
    <w:name w:val="z-table-instructions Char"/>
    <w:rPr>
      <w:rFonts w:ascii="Arial" w:hAnsi="Arial"/>
      <w:color w:val="000000"/>
      <w:kern w:val="22"/>
      <w:sz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D2D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D202F"/>
    <w:rPr>
      <w:i/>
      <w:iCs/>
    </w:rPr>
  </w:style>
  <w:style w:type="paragraph" w:styleId="NormalWeb">
    <w:name w:val="Normal (Web)"/>
    <w:basedOn w:val="Normal"/>
    <w:uiPriority w:val="99"/>
    <w:unhideWhenUsed/>
    <w:rsid w:val="00ED202F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NoSpacing">
    <w:name w:val="No Spacing"/>
    <w:link w:val="NoSpacingChar"/>
    <w:uiPriority w:val="1"/>
    <w:qFormat/>
    <w:rsid w:val="00616DE5"/>
    <w:rPr>
      <w:rFonts w:ascii="Times" w:hAnsi="Times"/>
      <w:sz w:val="24"/>
    </w:rPr>
  </w:style>
  <w:style w:type="table" w:styleId="TableClassic1">
    <w:name w:val="Table Classic 1"/>
    <w:basedOn w:val="TableNormal"/>
    <w:rsid w:val="000739F6"/>
    <w:pPr>
      <w:spacing w:line="3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739F6"/>
    <w:pPr>
      <w:spacing w:line="30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F14F4"/>
    <w:rPr>
      <w:rFonts w:ascii="Times" w:hAnsi="Times"/>
      <w:sz w:val="24"/>
    </w:rPr>
  </w:style>
  <w:style w:type="character" w:styleId="IntenseReference">
    <w:name w:val="Intense Reference"/>
    <w:basedOn w:val="DefaultParagraphFont"/>
    <w:uiPriority w:val="32"/>
    <w:qFormat/>
    <w:rsid w:val="00D475EC"/>
    <w:rPr>
      <w:b/>
      <w:bCs/>
      <w:smallCaps/>
      <w:color w:val="C0504D" w:themeColor="accent2"/>
      <w:spacing w:val="5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63DF7"/>
    <w:rPr>
      <w:rFonts w:ascii="Arial" w:hAnsi="Arial"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rsid w:val="00E235A3"/>
    <w:rPr>
      <w:rFonts w:ascii="Arial" w:hAnsi="Arial"/>
      <w:b/>
      <w:noProof/>
      <w:kern w:val="28"/>
      <w:sz w:val="34"/>
    </w:rPr>
  </w:style>
  <w:style w:type="character" w:customStyle="1" w:styleId="Heading2Char">
    <w:name w:val="Heading 2 Char"/>
    <w:basedOn w:val="DefaultParagraphFont"/>
    <w:link w:val="Heading2"/>
    <w:rsid w:val="00E235A3"/>
    <w:rPr>
      <w:rFonts w:ascii="Arial" w:hAnsi="Arial"/>
      <w:b/>
      <w:kern w:val="32"/>
      <w:sz w:val="30"/>
    </w:rPr>
  </w:style>
  <w:style w:type="character" w:customStyle="1" w:styleId="Heading3Char">
    <w:name w:val="Heading 3 Char"/>
    <w:basedOn w:val="DefaultParagraphFont"/>
    <w:link w:val="Heading3"/>
    <w:rsid w:val="00E235A3"/>
    <w:rPr>
      <w:rFonts w:ascii="Arial" w:hAnsi="Arial"/>
      <w:b/>
      <w:kern w:val="28"/>
      <w:sz w:val="26"/>
    </w:rPr>
  </w:style>
  <w:style w:type="character" w:customStyle="1" w:styleId="Heading4Char">
    <w:name w:val="Heading 4 Char"/>
    <w:basedOn w:val="DefaultParagraphFont"/>
    <w:link w:val="Heading4"/>
    <w:rsid w:val="00E235A3"/>
    <w:rPr>
      <w:rFonts w:ascii="Arial" w:hAnsi="Arial"/>
      <w:b/>
      <w:sz w:val="22"/>
    </w:rPr>
  </w:style>
  <w:style w:type="paragraph" w:styleId="Revision">
    <w:name w:val="Revision"/>
    <w:hidden/>
    <w:uiPriority w:val="99"/>
    <w:semiHidden/>
    <w:rsid w:val="00CC0550"/>
    <w:rPr>
      <w:rFonts w:ascii="Times" w:hAnsi="Times"/>
      <w:sz w:val="24"/>
    </w:rPr>
  </w:style>
  <w:style w:type="paragraph" w:customStyle="1" w:styleId="Style1">
    <w:name w:val="Style1"/>
    <w:basedOn w:val="Heading1-Appendix"/>
    <w:next w:val="Body"/>
    <w:link w:val="Style1Char"/>
    <w:qFormat/>
    <w:rsid w:val="00510CC3"/>
  </w:style>
  <w:style w:type="character" w:customStyle="1" w:styleId="Heading1-AppendixChar">
    <w:name w:val="Heading 1 - Appendix Char"/>
    <w:basedOn w:val="DefaultParagraphFont"/>
    <w:link w:val="Heading1-Appendix"/>
    <w:rsid w:val="00510CC3"/>
    <w:rPr>
      <w:rFonts w:ascii="Arial" w:hAnsi="Arial"/>
      <w:b/>
      <w:sz w:val="34"/>
    </w:rPr>
  </w:style>
  <w:style w:type="character" w:customStyle="1" w:styleId="Style1Char">
    <w:name w:val="Style1 Char"/>
    <w:basedOn w:val="Heading1-AppendixChar"/>
    <w:link w:val="Style1"/>
    <w:rsid w:val="00510CC3"/>
    <w:rPr>
      <w:rFonts w:ascii="Arial" w:hAnsi="Arial"/>
      <w:b/>
      <w:sz w:val="34"/>
    </w:rPr>
  </w:style>
  <w:style w:type="character" w:customStyle="1" w:styleId="input">
    <w:name w:val="input"/>
    <w:basedOn w:val="DefaultParagraphFont"/>
    <w:rsid w:val="001222CF"/>
  </w:style>
  <w:style w:type="paragraph" w:styleId="Title">
    <w:name w:val="Title"/>
    <w:basedOn w:val="Normal"/>
    <w:next w:val="Normal"/>
    <w:link w:val="TitleChar"/>
    <w:qFormat/>
    <w:rsid w:val="00C34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4169"/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paragraph" w:customStyle="1" w:styleId="CellHeadingCenter">
    <w:name w:val="CellHeadingCenter"/>
    <w:basedOn w:val="Normal"/>
    <w:rsid w:val="00C34169"/>
    <w:pPr>
      <w:keepNext/>
      <w:keepLines/>
      <w:suppressAutoHyphens/>
      <w:spacing w:before="120" w:after="120" w:line="160" w:lineRule="exact"/>
      <w:ind w:left="40" w:right="40"/>
      <w:jc w:val="center"/>
    </w:pPr>
    <w:rPr>
      <w:rFonts w:ascii="Verdana" w:eastAsia="SimSun" w:hAnsi="Verdana"/>
      <w:b/>
      <w:color w:val="0860A8"/>
      <w:sz w:val="16"/>
      <w:lang w:eastAsia="ar-SA"/>
    </w:rPr>
  </w:style>
  <w:style w:type="character" w:styleId="Strong">
    <w:name w:val="Strong"/>
    <w:basedOn w:val="DefaultParagraphFont"/>
    <w:qFormat/>
    <w:rsid w:val="00C341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00" w:lineRule="atLeast"/>
    </w:pPr>
    <w:rPr>
      <w:rFonts w:ascii="Times" w:hAnsi="Times"/>
      <w:sz w:val="24"/>
    </w:rPr>
  </w:style>
  <w:style w:type="paragraph" w:styleId="Heading1">
    <w:name w:val="heading 1"/>
    <w:basedOn w:val="Normal"/>
    <w:next w:val="Body"/>
    <w:link w:val="Heading1Char"/>
    <w:qFormat/>
    <w:pPr>
      <w:keepNext/>
      <w:pageBreakBefore/>
      <w:numPr>
        <w:numId w:val="3"/>
      </w:numPr>
      <w:suppressAutoHyphens/>
      <w:spacing w:before="60" w:after="400" w:line="540" w:lineRule="atLeast"/>
      <w:outlineLvl w:val="0"/>
    </w:pPr>
    <w:rPr>
      <w:rFonts w:ascii="Arial" w:hAnsi="Arial"/>
      <w:b/>
      <w:noProof/>
      <w:kern w:val="28"/>
      <w:sz w:val="34"/>
    </w:rPr>
  </w:style>
  <w:style w:type="paragraph" w:styleId="Heading2">
    <w:name w:val="heading 2"/>
    <w:basedOn w:val="Normal"/>
    <w:next w:val="Body"/>
    <w:link w:val="Heading2Char"/>
    <w:qFormat/>
    <w:pPr>
      <w:keepNext/>
      <w:numPr>
        <w:ilvl w:val="1"/>
        <w:numId w:val="3"/>
      </w:numPr>
      <w:suppressAutoHyphens/>
      <w:spacing w:before="400" w:after="60" w:line="380" w:lineRule="atLeast"/>
      <w:outlineLvl w:val="1"/>
    </w:pPr>
    <w:rPr>
      <w:rFonts w:ascii="Arial" w:hAnsi="Arial"/>
      <w:b/>
      <w:kern w:val="32"/>
      <w:sz w:val="30"/>
    </w:rPr>
  </w:style>
  <w:style w:type="paragraph" w:styleId="Heading3">
    <w:name w:val="heading 3"/>
    <w:basedOn w:val="Normal"/>
    <w:next w:val="Body"/>
    <w:link w:val="Heading3Char"/>
    <w:qFormat/>
    <w:pPr>
      <w:keepNext/>
      <w:numPr>
        <w:ilvl w:val="2"/>
        <w:numId w:val="3"/>
      </w:numPr>
      <w:suppressAutoHyphens/>
      <w:spacing w:before="300" w:after="60" w:line="340" w:lineRule="atLeast"/>
      <w:outlineLvl w:val="2"/>
    </w:pPr>
    <w:rPr>
      <w:rFonts w:ascii="Arial" w:hAnsi="Arial"/>
      <w:b/>
      <w:kern w:val="28"/>
      <w:sz w:val="26"/>
    </w:rPr>
  </w:style>
  <w:style w:type="paragraph" w:styleId="Heading4">
    <w:name w:val="heading 4"/>
    <w:basedOn w:val="Normal"/>
    <w:next w:val="Body"/>
    <w:link w:val="Heading4Char"/>
    <w:qFormat/>
    <w:pPr>
      <w:keepNext/>
      <w:numPr>
        <w:ilvl w:val="3"/>
        <w:numId w:val="3"/>
      </w:numPr>
      <w:suppressAutoHyphens/>
      <w:spacing w:before="300" w:after="60" w:line="280" w:lineRule="atLeast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Body"/>
    <w:qFormat/>
    <w:pPr>
      <w:keepNext/>
      <w:numPr>
        <w:ilvl w:val="4"/>
        <w:numId w:val="3"/>
      </w:numPr>
      <w:suppressAutoHyphens/>
      <w:spacing w:before="200" w:after="60" w:line="260" w:lineRule="atLeast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Body"/>
    <w:qFormat/>
    <w:pPr>
      <w:keepNext/>
      <w:numPr>
        <w:ilvl w:val="5"/>
        <w:numId w:val="3"/>
      </w:numPr>
      <w:suppressAutoHyphens/>
      <w:spacing w:before="240" w:after="60" w:line="260" w:lineRule="atLeas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Heading8">
    <w:name w:val="heading 8"/>
    <w:basedOn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Heading9">
    <w:name w:val="heading 9"/>
    <w:basedOn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tabs>
        <w:tab w:val="left" w:pos="1008"/>
        <w:tab w:val="right" w:leader="dot" w:pos="8280"/>
      </w:tabs>
      <w:spacing w:before="160" w:after="160" w:line="300" w:lineRule="atLeast"/>
    </w:pPr>
    <w:rPr>
      <w:color w:val="000000"/>
      <w:kern w:val="22"/>
      <w:sz w:val="22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noProof/>
      <w:sz w:val="18"/>
    </w:rPr>
  </w:style>
  <w:style w:type="paragraph" w:customStyle="1" w:styleId="ListBulleted1">
    <w:name w:val="List Bulleted 1"/>
    <w:pPr>
      <w:numPr>
        <w:numId w:val="1"/>
      </w:numPr>
      <w:tabs>
        <w:tab w:val="left" w:pos="432"/>
      </w:tabs>
      <w:suppressAutoHyphens/>
      <w:spacing w:after="120" w:line="260" w:lineRule="atLeast"/>
    </w:pPr>
    <w:rPr>
      <w:kern w:val="22"/>
      <w:sz w:val="22"/>
    </w:rPr>
  </w:style>
  <w:style w:type="paragraph" w:customStyle="1" w:styleId="ListBulleted2">
    <w:name w:val="List Bulleted 2"/>
    <w:pPr>
      <w:numPr>
        <w:numId w:val="2"/>
      </w:numPr>
      <w:spacing w:after="60" w:line="260" w:lineRule="atLeast"/>
      <w:ind w:left="720"/>
    </w:pPr>
    <w:rPr>
      <w:kern w:val="20"/>
      <w:sz w:val="22"/>
    </w:rPr>
  </w:style>
  <w:style w:type="paragraph" w:styleId="TOC3">
    <w:name w:val="toc 3"/>
    <w:basedOn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next w:val="TOC2"/>
    <w:uiPriority w:val="39"/>
    <w:pPr>
      <w:spacing w:before="120" w:after="120" w:line="300" w:lineRule="atLeast"/>
    </w:pPr>
    <w:rPr>
      <w:rFonts w:asciiTheme="minorHAnsi" w:hAnsiTheme="minorHAnsi" w:cstheme="minorHAnsi"/>
      <w:b/>
      <w:bCs/>
      <w:caps/>
    </w:rPr>
  </w:style>
  <w:style w:type="paragraph" w:styleId="TOC2">
    <w:name w:val="toc 2"/>
    <w:uiPriority w:val="39"/>
    <w:pPr>
      <w:spacing w:line="300" w:lineRule="atLeast"/>
      <w:ind w:left="240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</w:style>
  <w:style w:type="paragraph" w:styleId="Caption">
    <w:name w:val="caption"/>
    <w:next w:val="Body"/>
    <w:qFormat/>
    <w:pPr>
      <w:keepNext/>
      <w:tabs>
        <w:tab w:val="left" w:pos="1080"/>
      </w:tabs>
      <w:spacing w:before="100" w:after="40" w:line="260" w:lineRule="atLeast"/>
      <w:ind w:left="1080" w:hanging="1080"/>
    </w:pPr>
    <w:rPr>
      <w:rFonts w:ascii="Arial" w:hAnsi="Arial"/>
      <w:i/>
      <w:noProof/>
      <w:kern w:val="22"/>
      <w:sz w:val="22"/>
    </w:rPr>
  </w:style>
  <w:style w:type="paragraph" w:styleId="FootnoteText">
    <w:name w:val="footnote text"/>
    <w:basedOn w:val="Normal"/>
    <w:semiHidden/>
    <w:pPr>
      <w:tabs>
        <w:tab w:val="left" w:pos="360"/>
      </w:tabs>
      <w:spacing w:line="240" w:lineRule="atLeast"/>
      <w:ind w:left="360" w:hanging="360"/>
    </w:pPr>
    <w:rPr>
      <w:rFonts w:ascii="Times New Roman" w:hAnsi="Times New Roman"/>
      <w:kern w:val="20"/>
      <w:sz w:val="20"/>
    </w:rPr>
  </w:style>
  <w:style w:type="paragraph" w:customStyle="1" w:styleId="ListNumbered1">
    <w:name w:val="List Numbered 1"/>
    <w:pPr>
      <w:tabs>
        <w:tab w:val="left" w:pos="432"/>
      </w:tabs>
      <w:spacing w:before="120" w:line="260" w:lineRule="atLeast"/>
      <w:ind w:left="432" w:hanging="432"/>
    </w:pPr>
    <w:rPr>
      <w:kern w:val="22"/>
      <w:sz w:val="22"/>
    </w:rPr>
  </w:style>
  <w:style w:type="paragraph" w:customStyle="1" w:styleId="Heading2-nonum">
    <w:name w:val="Heading 2 - nonum"/>
    <w:next w:val="Body"/>
    <w:pPr>
      <w:keepNext/>
      <w:tabs>
        <w:tab w:val="left" w:pos="720"/>
      </w:tabs>
      <w:spacing w:before="120" w:line="380" w:lineRule="atLeast"/>
    </w:pPr>
    <w:rPr>
      <w:rFonts w:ascii="Arial" w:hAnsi="Arial"/>
      <w:b/>
      <w:noProof/>
      <w:kern w:val="32"/>
      <w:sz w:val="30"/>
    </w:rPr>
  </w:style>
  <w:style w:type="paragraph" w:customStyle="1" w:styleId="Heading3-nonum">
    <w:name w:val="Heading 3 - nonum"/>
    <w:next w:val="Body"/>
    <w:pPr>
      <w:keepNext/>
      <w:tabs>
        <w:tab w:val="left" w:pos="1008"/>
      </w:tabs>
      <w:spacing w:before="120" w:line="340" w:lineRule="atLeast"/>
    </w:pPr>
    <w:rPr>
      <w:rFonts w:ascii="Arial" w:hAnsi="Arial"/>
      <w:b/>
      <w:noProof/>
      <w:kern w:val="28"/>
      <w:sz w:val="28"/>
    </w:rPr>
  </w:style>
  <w:style w:type="paragraph" w:customStyle="1" w:styleId="Heading4-nonum">
    <w:name w:val="Heading 4 - nonum"/>
    <w:next w:val="Body"/>
    <w:pPr>
      <w:tabs>
        <w:tab w:val="left" w:pos="1008"/>
      </w:tabs>
      <w:spacing w:line="280" w:lineRule="atLeast"/>
    </w:pPr>
    <w:rPr>
      <w:rFonts w:ascii="Arial" w:hAnsi="Arial"/>
      <w:b/>
      <w:noProof/>
      <w:sz w:val="22"/>
    </w:rPr>
  </w:style>
  <w:style w:type="paragraph" w:customStyle="1" w:styleId="Heading1-nonum">
    <w:name w:val="Heading 1- nonum"/>
    <w:next w:val="Body"/>
    <w:pPr>
      <w:pageBreakBefore/>
      <w:tabs>
        <w:tab w:val="left" w:pos="2606"/>
      </w:tabs>
      <w:spacing w:after="400" w:line="380" w:lineRule="atLeast"/>
    </w:pPr>
    <w:rPr>
      <w:rFonts w:ascii="Arial" w:hAnsi="Arial"/>
      <w:b/>
      <w:noProof/>
      <w:kern w:val="40"/>
      <w:sz w:val="36"/>
    </w:rPr>
  </w:style>
  <w:style w:type="paragraph" w:customStyle="1" w:styleId="ListNumbered2">
    <w:name w:val="List Numbered 2"/>
    <w:pPr>
      <w:tabs>
        <w:tab w:val="left" w:pos="432"/>
      </w:tabs>
      <w:spacing w:before="60" w:line="260" w:lineRule="atLeast"/>
      <w:ind w:left="864" w:hanging="432"/>
    </w:pPr>
    <w:rPr>
      <w:kern w:val="22"/>
      <w:sz w:val="22"/>
    </w:rPr>
  </w:style>
  <w:style w:type="paragraph" w:customStyle="1" w:styleId="ListMultilist1">
    <w:name w:val="List Multilist 1"/>
    <w:basedOn w:val="Body"/>
    <w:next w:val="Body"/>
    <w:pPr>
      <w:spacing w:before="120" w:after="0" w:line="260" w:lineRule="atLeast"/>
      <w:ind w:left="432"/>
    </w:pPr>
  </w:style>
  <w:style w:type="paragraph" w:customStyle="1" w:styleId="Heading1frontmatteronly">
    <w:name w:val="Heading 1 (front matter only)"/>
    <w:pPr>
      <w:keepNext/>
      <w:spacing w:after="500" w:line="540" w:lineRule="atLeast"/>
    </w:pPr>
    <w:rPr>
      <w:rFonts w:ascii="Arial" w:hAnsi="Arial"/>
      <w:b/>
      <w:kern w:val="36"/>
      <w:sz w:val="36"/>
    </w:rPr>
  </w:style>
  <w:style w:type="paragraph" w:customStyle="1" w:styleId="ListMultilist2">
    <w:name w:val="List Multilist 2"/>
    <w:pPr>
      <w:spacing w:before="60" w:line="260" w:lineRule="atLeast"/>
      <w:ind w:left="864"/>
    </w:pPr>
    <w:rPr>
      <w:noProof/>
      <w:sz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1-Appendix">
    <w:name w:val="Heading 1 - Appendix"/>
    <w:next w:val="Body"/>
    <w:link w:val="Heading1-AppendixChar"/>
    <w:pPr>
      <w:pageBreakBefore/>
      <w:numPr>
        <w:numId w:val="4"/>
      </w:numPr>
      <w:tabs>
        <w:tab w:val="clear" w:pos="2160"/>
        <w:tab w:val="left" w:pos="2376"/>
      </w:tabs>
      <w:suppressAutoHyphens/>
      <w:spacing w:after="400" w:line="480" w:lineRule="atLeast"/>
      <w:ind w:left="2376" w:hanging="2376"/>
    </w:pPr>
    <w:rPr>
      <w:rFonts w:ascii="Arial" w:hAnsi="Arial"/>
      <w:b/>
      <w:sz w:val="34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asciiTheme="minorHAnsi" w:hAnsiTheme="minorHAnsi" w:cstheme="minorHAnsi"/>
      <w:smallCaps/>
      <w:sz w:val="20"/>
    </w:rPr>
  </w:style>
  <w:style w:type="paragraph" w:customStyle="1" w:styleId="TableHeading">
    <w:name w:val="Table Heading"/>
    <w:basedOn w:val="Body"/>
    <w:pPr>
      <w:spacing w:before="80" w:after="80"/>
    </w:pPr>
    <w:rPr>
      <w:rFonts w:ascii="Arial" w:hAnsi="Arial"/>
      <w:b/>
      <w:color w:val="auto"/>
      <w:sz w:val="18"/>
    </w:rPr>
  </w:style>
  <w:style w:type="paragraph" w:customStyle="1" w:styleId="TableBody">
    <w:name w:val="Table Body"/>
    <w:basedOn w:val="Body"/>
    <w:rPr>
      <w:color w:val="auto"/>
      <w:sz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1" w:color="auto"/>
      </w:pBdr>
      <w:tabs>
        <w:tab w:val="center" w:pos="4320"/>
        <w:tab w:val="right" w:pos="8280"/>
      </w:tabs>
      <w:spacing w:after="500" w:line="200" w:lineRule="atLeast"/>
    </w:pPr>
    <w:rPr>
      <w:rFonts w:ascii="Arial" w:hAnsi="Arial"/>
      <w:color w:val="808080"/>
      <w:sz w:val="16"/>
    </w:rPr>
  </w:style>
  <w:style w:type="paragraph" w:customStyle="1" w:styleId="Figure-Anchor">
    <w:name w:val="Figure-Anchor"/>
    <w:basedOn w:val="Body"/>
    <w:pPr>
      <w:spacing w:before="0" w:after="0"/>
    </w:p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z-table-instructions">
    <w:name w:val="z-table-instructions"/>
    <w:basedOn w:val="Body"/>
    <w:pPr>
      <w:keepNext/>
      <w:suppressAutoHyphens/>
      <w:spacing w:before="100" w:after="100" w:line="200" w:lineRule="atLeast"/>
    </w:pPr>
    <w:rPr>
      <w:rFonts w:ascii="Arial" w:hAnsi="Arial"/>
      <w:sz w:val="16"/>
    </w:rPr>
  </w:style>
  <w:style w:type="paragraph" w:customStyle="1" w:styleId="z-list-bulleted-1">
    <w:name w:val="z-list-bulleted-1"/>
    <w:basedOn w:val="ListBulleted1"/>
    <w:pPr>
      <w:spacing w:after="40" w:line="220" w:lineRule="atLeast"/>
    </w:pPr>
    <w:rPr>
      <w:rFonts w:ascii="Arial" w:hAnsi="Arial"/>
      <w:sz w:val="16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customStyle="1" w:styleId="z-table-instructions-grey">
    <w:name w:val="z-table-instructions-grey"/>
    <w:basedOn w:val="z-table-instructions"/>
    <w:pPr>
      <w:spacing w:line="180" w:lineRule="atLeast"/>
    </w:pPr>
    <w:rPr>
      <w:color w:val="999999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Heading2-Appendix">
    <w:name w:val="Heading 2 - Appendix"/>
    <w:basedOn w:val="Body"/>
    <w:next w:val="Body"/>
    <w:pPr>
      <w:keepNext/>
      <w:numPr>
        <w:ilvl w:val="1"/>
        <w:numId w:val="5"/>
      </w:numPr>
      <w:tabs>
        <w:tab w:val="clear" w:pos="576"/>
        <w:tab w:val="clear" w:pos="1008"/>
        <w:tab w:val="clear" w:pos="8280"/>
        <w:tab w:val="left" w:pos="720"/>
      </w:tabs>
      <w:suppressAutoHyphens/>
      <w:spacing w:before="300" w:after="60" w:line="340" w:lineRule="atLeast"/>
      <w:ind w:left="720" w:hanging="720"/>
    </w:pPr>
    <w:rPr>
      <w:rFonts w:ascii="Arial" w:hAnsi="Arial"/>
      <w:b/>
      <w:sz w:val="30"/>
    </w:rPr>
  </w:style>
  <w:style w:type="paragraph" w:customStyle="1" w:styleId="Title-Line1">
    <w:name w:val="Title-Line 1"/>
    <w:basedOn w:val="Heading1-nonum"/>
    <w:next w:val="Title-Line-2"/>
    <w:pPr>
      <w:overflowPunct w:val="0"/>
      <w:autoSpaceDE w:val="0"/>
      <w:autoSpaceDN w:val="0"/>
      <w:adjustRightInd w:val="0"/>
      <w:spacing w:before="500" w:after="100" w:line="400" w:lineRule="atLeast"/>
      <w:jc w:val="center"/>
      <w:textAlignment w:val="baseline"/>
    </w:pPr>
    <w:rPr>
      <w:sz w:val="40"/>
    </w:rPr>
  </w:style>
  <w:style w:type="paragraph" w:customStyle="1" w:styleId="Title-Line-2">
    <w:name w:val="Title-Line-2"/>
    <w:basedOn w:val="Title-Line1"/>
    <w:pPr>
      <w:pageBreakBefore w:val="0"/>
      <w:spacing w:before="200"/>
    </w:pPr>
    <w:rPr>
      <w:b w:val="0"/>
    </w:rPr>
  </w:style>
  <w:style w:type="paragraph" w:customStyle="1" w:styleId="Title-Line-3">
    <w:name w:val="Title-Line-3"/>
    <w:basedOn w:val="Title-Line-2"/>
    <w:pPr>
      <w:spacing w:before="400" w:after="2000"/>
    </w:pPr>
    <w:rPr>
      <w:b/>
      <w:sz w:val="30"/>
    </w:rPr>
  </w:style>
  <w:style w:type="paragraph" w:customStyle="1" w:styleId="z-disclaimer">
    <w:name w:val="z-disclaimer"/>
    <w:pPr>
      <w:pBdr>
        <w:top w:val="single" w:sz="4" w:space="1" w:color="auto"/>
      </w:pBdr>
      <w:spacing w:before="240" w:after="160" w:line="200" w:lineRule="atLeast"/>
    </w:pPr>
    <w:rPr>
      <w:rFonts w:ascii="Arial" w:hAnsi="Arial"/>
      <w:sz w:val="16"/>
    </w:rPr>
  </w:style>
  <w:style w:type="paragraph" w:customStyle="1" w:styleId="boilerplate">
    <w:name w:val="boilerplate"/>
    <w:basedOn w:val="Body"/>
    <w:pPr>
      <w:pBdr>
        <w:top w:val="single" w:sz="2" w:space="4" w:color="666699"/>
        <w:left w:val="single" w:sz="2" w:space="4" w:color="666699"/>
        <w:bottom w:val="single" w:sz="2" w:space="4" w:color="666699"/>
        <w:right w:val="single" w:sz="2" w:space="4" w:color="666699"/>
      </w:pBdr>
      <w:shd w:val="clear" w:color="auto" w:fill="CCECFF"/>
      <w:spacing w:before="300" w:after="300"/>
    </w:pPr>
    <w:rPr>
      <w:rFonts w:ascii="Arial" w:hAnsi="Arial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z-table-instructions-last">
    <w:name w:val="z-table-instructions-last"/>
    <w:basedOn w:val="z-table-instructions"/>
    <w:pPr>
      <w:spacing w:before="40" w:after="400"/>
    </w:p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hAnsi="Arial"/>
      <w:sz w:val="20"/>
    </w:rPr>
  </w:style>
  <w:style w:type="paragraph" w:customStyle="1" w:styleId="Reference">
    <w:name w:val="Reference"/>
    <w:basedOn w:val="ListNumber"/>
    <w:pPr>
      <w:keepNext/>
      <w:spacing w:before="240" w:line="240" w:lineRule="auto"/>
      <w:ind w:right="360"/>
    </w:pPr>
    <w:rPr>
      <w:rFonts w:ascii="Times New Roman" w:hAnsi="Times New Roman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rsid w:val="001829A3"/>
    <w:pPr>
      <w:spacing w:line="3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2">
    <w:name w:val="List 2"/>
    <w:basedOn w:val="Normal"/>
    <w:pPr>
      <w:ind w:left="720" w:hanging="360"/>
    </w:pPr>
  </w:style>
  <w:style w:type="character" w:customStyle="1" w:styleId="BodyChar">
    <w:name w:val="Body Char"/>
    <w:rPr>
      <w:color w:val="000000"/>
      <w:kern w:val="22"/>
      <w:sz w:val="22"/>
      <w:lang w:val="en-US" w:eastAsia="en-US" w:bidi="ar-SA"/>
    </w:rPr>
  </w:style>
  <w:style w:type="character" w:customStyle="1" w:styleId="z-table-instructionsChar">
    <w:name w:val="z-table-instructions Char"/>
    <w:rPr>
      <w:rFonts w:ascii="Arial" w:hAnsi="Arial"/>
      <w:color w:val="000000"/>
      <w:kern w:val="22"/>
      <w:sz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D2D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D202F"/>
    <w:rPr>
      <w:i/>
      <w:iCs/>
    </w:rPr>
  </w:style>
  <w:style w:type="paragraph" w:styleId="NormalWeb">
    <w:name w:val="Normal (Web)"/>
    <w:basedOn w:val="Normal"/>
    <w:uiPriority w:val="99"/>
    <w:unhideWhenUsed/>
    <w:rsid w:val="00ED202F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NoSpacing">
    <w:name w:val="No Spacing"/>
    <w:link w:val="NoSpacingChar"/>
    <w:uiPriority w:val="1"/>
    <w:qFormat/>
    <w:rsid w:val="00616DE5"/>
    <w:rPr>
      <w:rFonts w:ascii="Times" w:hAnsi="Times"/>
      <w:sz w:val="24"/>
    </w:rPr>
  </w:style>
  <w:style w:type="table" w:styleId="TableClassic1">
    <w:name w:val="Table Classic 1"/>
    <w:basedOn w:val="TableNormal"/>
    <w:rsid w:val="000739F6"/>
    <w:pPr>
      <w:spacing w:line="3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739F6"/>
    <w:pPr>
      <w:spacing w:line="30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F14F4"/>
    <w:rPr>
      <w:rFonts w:ascii="Times" w:hAnsi="Times"/>
      <w:sz w:val="24"/>
    </w:rPr>
  </w:style>
  <w:style w:type="character" w:styleId="IntenseReference">
    <w:name w:val="Intense Reference"/>
    <w:basedOn w:val="DefaultParagraphFont"/>
    <w:uiPriority w:val="32"/>
    <w:qFormat/>
    <w:rsid w:val="00D475EC"/>
    <w:rPr>
      <w:b/>
      <w:bCs/>
      <w:smallCaps/>
      <w:color w:val="C0504D" w:themeColor="accent2"/>
      <w:spacing w:val="5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63DF7"/>
    <w:rPr>
      <w:rFonts w:ascii="Arial" w:hAnsi="Arial"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rsid w:val="00E235A3"/>
    <w:rPr>
      <w:rFonts w:ascii="Arial" w:hAnsi="Arial"/>
      <w:b/>
      <w:noProof/>
      <w:kern w:val="28"/>
      <w:sz w:val="34"/>
    </w:rPr>
  </w:style>
  <w:style w:type="character" w:customStyle="1" w:styleId="Heading2Char">
    <w:name w:val="Heading 2 Char"/>
    <w:basedOn w:val="DefaultParagraphFont"/>
    <w:link w:val="Heading2"/>
    <w:rsid w:val="00E235A3"/>
    <w:rPr>
      <w:rFonts w:ascii="Arial" w:hAnsi="Arial"/>
      <w:b/>
      <w:kern w:val="32"/>
      <w:sz w:val="30"/>
    </w:rPr>
  </w:style>
  <w:style w:type="character" w:customStyle="1" w:styleId="Heading3Char">
    <w:name w:val="Heading 3 Char"/>
    <w:basedOn w:val="DefaultParagraphFont"/>
    <w:link w:val="Heading3"/>
    <w:rsid w:val="00E235A3"/>
    <w:rPr>
      <w:rFonts w:ascii="Arial" w:hAnsi="Arial"/>
      <w:b/>
      <w:kern w:val="28"/>
      <w:sz w:val="26"/>
    </w:rPr>
  </w:style>
  <w:style w:type="character" w:customStyle="1" w:styleId="Heading4Char">
    <w:name w:val="Heading 4 Char"/>
    <w:basedOn w:val="DefaultParagraphFont"/>
    <w:link w:val="Heading4"/>
    <w:rsid w:val="00E235A3"/>
    <w:rPr>
      <w:rFonts w:ascii="Arial" w:hAnsi="Arial"/>
      <w:b/>
      <w:sz w:val="22"/>
    </w:rPr>
  </w:style>
  <w:style w:type="paragraph" w:styleId="Revision">
    <w:name w:val="Revision"/>
    <w:hidden/>
    <w:uiPriority w:val="99"/>
    <w:semiHidden/>
    <w:rsid w:val="00CC0550"/>
    <w:rPr>
      <w:rFonts w:ascii="Times" w:hAnsi="Times"/>
      <w:sz w:val="24"/>
    </w:rPr>
  </w:style>
  <w:style w:type="paragraph" w:customStyle="1" w:styleId="Style1">
    <w:name w:val="Style1"/>
    <w:basedOn w:val="Heading1-Appendix"/>
    <w:next w:val="Body"/>
    <w:link w:val="Style1Char"/>
    <w:qFormat/>
    <w:rsid w:val="00510CC3"/>
  </w:style>
  <w:style w:type="character" w:customStyle="1" w:styleId="Heading1-AppendixChar">
    <w:name w:val="Heading 1 - Appendix Char"/>
    <w:basedOn w:val="DefaultParagraphFont"/>
    <w:link w:val="Heading1-Appendix"/>
    <w:rsid w:val="00510CC3"/>
    <w:rPr>
      <w:rFonts w:ascii="Arial" w:hAnsi="Arial"/>
      <w:b/>
      <w:sz w:val="34"/>
    </w:rPr>
  </w:style>
  <w:style w:type="character" w:customStyle="1" w:styleId="Style1Char">
    <w:name w:val="Style1 Char"/>
    <w:basedOn w:val="Heading1-AppendixChar"/>
    <w:link w:val="Style1"/>
    <w:rsid w:val="00510CC3"/>
    <w:rPr>
      <w:rFonts w:ascii="Arial" w:hAnsi="Arial"/>
      <w:b/>
      <w:sz w:val="34"/>
    </w:rPr>
  </w:style>
  <w:style w:type="character" w:customStyle="1" w:styleId="input">
    <w:name w:val="input"/>
    <w:basedOn w:val="DefaultParagraphFont"/>
    <w:rsid w:val="001222CF"/>
  </w:style>
  <w:style w:type="paragraph" w:styleId="Title">
    <w:name w:val="Title"/>
    <w:basedOn w:val="Normal"/>
    <w:next w:val="Normal"/>
    <w:link w:val="TitleChar"/>
    <w:qFormat/>
    <w:rsid w:val="00C34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4169"/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paragraph" w:customStyle="1" w:styleId="CellHeadingCenter">
    <w:name w:val="CellHeadingCenter"/>
    <w:basedOn w:val="Normal"/>
    <w:rsid w:val="00C34169"/>
    <w:pPr>
      <w:keepNext/>
      <w:keepLines/>
      <w:suppressAutoHyphens/>
      <w:spacing w:before="120" w:after="120" w:line="160" w:lineRule="exact"/>
      <w:ind w:left="40" w:right="40"/>
      <w:jc w:val="center"/>
    </w:pPr>
    <w:rPr>
      <w:rFonts w:ascii="Verdana" w:eastAsia="SimSun" w:hAnsi="Verdana"/>
      <w:b/>
      <w:color w:val="0860A8"/>
      <w:sz w:val="16"/>
      <w:lang w:eastAsia="ar-SA"/>
    </w:rPr>
  </w:style>
  <w:style w:type="character" w:styleId="Strong">
    <w:name w:val="Strong"/>
    <w:basedOn w:val="DefaultParagraphFont"/>
    <w:qFormat/>
    <w:rsid w:val="00C34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ris\Desktop\EA\SAD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1C18-4D24-44D4-B457-8E467CF0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SAD_template.dot</Template>
  <TotalTime>2352</TotalTime>
  <Pages>12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Duncan Solutions, Inc. Architecture assessment document</vt:lpstr>
    </vt:vector>
  </TitlesOfParts>
  <Company>Unified Development, Inc.</Company>
  <LinksUpToDate>false</LinksUpToDate>
  <CharactersWithSpaces>2515</CharactersWithSpaces>
  <SharedDoc>false</SharedDoc>
  <HLinks>
    <vt:vector size="342" baseType="variant">
      <vt:variant>
        <vt:i4>1769531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_Toc87083003</vt:lpwstr>
      </vt:variant>
      <vt:variant>
        <vt:i4>1703995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_Toc87083002</vt:lpwstr>
      </vt:variant>
      <vt:variant>
        <vt:i4>1048625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_Toc51125206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_Toc126922738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_Toc126922737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_Toc126922736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_Toc126922735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_Toc126922734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_Toc126922733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_Toc126922732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_Toc126922731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_Toc126922730</vt:lpwstr>
      </vt:variant>
      <vt:variant>
        <vt:i4>1835058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_Toc126922729</vt:lpwstr>
      </vt:variant>
      <vt:variant>
        <vt:i4>1835058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_Toc126922728</vt:lpwstr>
      </vt:variant>
      <vt:variant>
        <vt:i4>1835058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_Toc126922727</vt:lpwstr>
      </vt:variant>
      <vt:variant>
        <vt:i4>1835058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_Toc126922726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_Toc126922725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_Toc126922724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_Toc126922723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_Toc126922722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_Toc126922721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_Toc126922720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_Toc126922719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_Toc126922718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_Toc126922717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_Toc126922716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_Toc126922715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_Toc126922714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_Toc126922713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_Toc126922712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_Toc126922711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_Toc126922710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_Toc126922709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_Toc126922708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_Toc126922707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_Toc126922706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_Toc126922705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_Toc126922704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_Toc126922703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_Toc126922702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_Toc126922701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_Toc126922700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_Toc126922699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_Toc126922698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_Toc126922697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_Toc126922696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_Toc126922695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_Toc126922694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_Toc126922693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_Toc126922692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_Toc126922691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_Toc126922690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_Toc126922689</vt:lpwstr>
      </vt:variant>
      <vt:variant>
        <vt:i4>1966099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view</vt:lpwstr>
      </vt:variant>
      <vt:variant>
        <vt:i4>589857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_Glossary</vt:lpwstr>
      </vt:variant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http://www.sei.cmu.edu/architecture/arch_doc.html</vt:lpwstr>
      </vt:variant>
      <vt:variant>
        <vt:lpwstr/>
      </vt:variant>
      <vt:variant>
        <vt:i4>2228341</vt:i4>
      </vt:variant>
      <vt:variant>
        <vt:i4>0</vt:i4>
      </vt:variant>
      <vt:variant>
        <vt:i4>0</vt:i4>
      </vt:variant>
      <vt:variant>
        <vt:i4>5</vt:i4>
      </vt:variant>
      <vt:variant>
        <vt:lpwstr>http://www.sei.cmu.edu/architecture/books.html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Duncan Solutions, Inc. Architecture assessment document</dc:title>
  <dc:creator>Ron Howard, Senior Systems EngineerSenior Systems Engineer</dc:creator>
  <cp:lastModifiedBy>Ron Howard</cp:lastModifiedBy>
  <cp:revision>391</cp:revision>
  <cp:lastPrinted>2012-09-24T20:20:00Z</cp:lastPrinted>
  <dcterms:created xsi:type="dcterms:W3CDTF">2012-09-24T19:59:00Z</dcterms:created>
  <dcterms:modified xsi:type="dcterms:W3CDTF">2013-12-03T22:03:00Z</dcterms:modified>
</cp:coreProperties>
</file>